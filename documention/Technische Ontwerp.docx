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9C" w:rsidRPr="00525BC7" w:rsidRDefault="00FF219C" w:rsidP="00FF219C">
      <w:pPr>
        <w:jc w:val="center"/>
        <w:rPr>
          <w:rFonts w:asciiTheme="minorHAnsi" w:hAnsiTheme="minorHAnsi" w:cstheme="minorHAnsi"/>
        </w:rPr>
      </w:pPr>
      <w:r w:rsidRPr="00525BC7">
        <w:rPr>
          <w:rFonts w:asciiTheme="minorHAnsi" w:hAnsiTheme="minorHAnsi" w:cstheme="minorHAnsi"/>
          <w:b/>
          <w:sz w:val="44"/>
          <w:szCs w:val="44"/>
        </w:rPr>
        <w:t xml:space="preserve">Technische Ontwerp </w:t>
      </w:r>
    </w:p>
    <w:p w:rsidR="00FF219C" w:rsidRPr="00525BC7" w:rsidRDefault="00FF219C" w:rsidP="00FF219C">
      <w:pPr>
        <w:rPr>
          <w:rFonts w:asciiTheme="minorHAnsi" w:hAnsiTheme="minorHAnsi"/>
        </w:rPr>
      </w:pPr>
    </w:p>
    <w:p w:rsidR="00FF219C" w:rsidRPr="00525BC7" w:rsidRDefault="00FF219C" w:rsidP="00FF219C">
      <w:pPr>
        <w:rPr>
          <w:rFonts w:asciiTheme="minorHAnsi" w:hAnsiTheme="minorHAnsi"/>
        </w:rPr>
      </w:pPr>
    </w:p>
    <w:p w:rsidR="00FF219C" w:rsidRPr="00525BC7" w:rsidRDefault="00D956CD" w:rsidP="00FF219C">
      <w:pPr>
        <w:jc w:val="center"/>
        <w:rPr>
          <w:rFonts w:asciiTheme="minorHAnsi" w:hAnsiTheme="minorHAnsi" w:cstheme="minorHAnsi"/>
        </w:rPr>
      </w:pPr>
      <w:r w:rsidRPr="00525BC7">
        <w:rPr>
          <w:rFonts w:asciiTheme="minorHAnsi" w:hAnsiTheme="minorHAnsi" w:cstheme="minorHAnsi"/>
        </w:rPr>
        <w:t>Flash Card G</w:t>
      </w:r>
      <w:r w:rsidR="002B3648" w:rsidRPr="00525BC7">
        <w:rPr>
          <w:rFonts w:asciiTheme="minorHAnsi" w:hAnsiTheme="minorHAnsi" w:cstheme="minorHAnsi"/>
        </w:rPr>
        <w:t>ame</w:t>
      </w:r>
    </w:p>
    <w:p w:rsidR="00FF219C" w:rsidRPr="00525BC7" w:rsidRDefault="00FF219C" w:rsidP="00FF219C">
      <w:pPr>
        <w:rPr>
          <w:rFonts w:asciiTheme="minorHAnsi" w:hAnsiTheme="minorHAnsi"/>
        </w:rPr>
      </w:pPr>
    </w:p>
    <w:p w:rsidR="00FF219C" w:rsidRPr="00525BC7" w:rsidRDefault="00FF219C" w:rsidP="00FF219C">
      <w:pPr>
        <w:rPr>
          <w:rFonts w:asciiTheme="minorHAnsi" w:hAnsiTheme="minorHAnsi"/>
        </w:rPr>
      </w:pPr>
    </w:p>
    <w:p w:rsidR="00DB2220" w:rsidRPr="00525BC7" w:rsidRDefault="00DB2220">
      <w:pPr>
        <w:rPr>
          <w:rFonts w:asciiTheme="minorHAnsi" w:hAnsiTheme="minorHAnsi" w:cstheme="minorHAnsi"/>
          <w:b/>
          <w:sz w:val="48"/>
          <w:szCs w:val="48"/>
        </w:rPr>
      </w:pPr>
    </w:p>
    <w:p w:rsidR="00FF219C" w:rsidRPr="00525BC7" w:rsidRDefault="0062549C">
      <w:pPr>
        <w:rPr>
          <w:rFonts w:asciiTheme="minorHAnsi" w:hAnsiTheme="minorHAnsi" w:cstheme="minorHAnsi"/>
          <w:b/>
          <w:sz w:val="48"/>
          <w:szCs w:val="48"/>
        </w:rPr>
      </w:pPr>
      <w:r w:rsidRPr="00525BC7">
        <w:rPr>
          <w:rFonts w:asciiTheme="minorHAnsi" w:hAnsiTheme="minorHAnsi" w:cstheme="minorHAnsi"/>
          <w:b/>
          <w:noProof/>
          <w:sz w:val="48"/>
          <w:szCs w:val="48"/>
        </w:rPr>
        <w:drawing>
          <wp:inline distT="0" distB="0" distL="0" distR="0" wp14:anchorId="64D20549" wp14:editId="6821A326">
            <wp:extent cx="4781550" cy="3442799"/>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786680" cy="3446493"/>
                    </a:xfrm>
                    <a:prstGeom prst="rect">
                      <a:avLst/>
                    </a:prstGeom>
                  </pic:spPr>
                </pic:pic>
              </a:graphicData>
            </a:graphic>
          </wp:inline>
        </w:drawing>
      </w:r>
    </w:p>
    <w:p w:rsidR="00FF219C" w:rsidRPr="00525BC7" w:rsidRDefault="00FF219C">
      <w:pPr>
        <w:rPr>
          <w:rFonts w:asciiTheme="minorHAnsi" w:hAnsiTheme="minorHAnsi" w:cstheme="minorHAnsi"/>
          <w:b/>
          <w:sz w:val="48"/>
          <w:szCs w:val="48"/>
        </w:rPr>
      </w:pPr>
    </w:p>
    <w:p w:rsidR="00FF219C" w:rsidRPr="00525BC7" w:rsidRDefault="00FF219C">
      <w:pPr>
        <w:rPr>
          <w:rFonts w:asciiTheme="minorHAnsi" w:hAnsiTheme="minorHAnsi" w:cstheme="minorHAnsi"/>
          <w:b/>
          <w:sz w:val="48"/>
          <w:szCs w:val="48"/>
        </w:rPr>
      </w:pPr>
    </w:p>
    <w:p w:rsidR="00FF219C" w:rsidRPr="00525BC7" w:rsidRDefault="00FF219C">
      <w:pPr>
        <w:rPr>
          <w:rFonts w:asciiTheme="minorHAnsi" w:hAnsiTheme="minorHAnsi" w:cstheme="minorHAnsi"/>
          <w:b/>
          <w:sz w:val="48"/>
          <w:szCs w:val="48"/>
        </w:rPr>
      </w:pPr>
    </w:p>
    <w:p w:rsidR="00FF219C" w:rsidRPr="00525BC7" w:rsidRDefault="00FF219C">
      <w:pPr>
        <w:rPr>
          <w:rFonts w:asciiTheme="minorHAnsi" w:hAnsiTheme="minorHAnsi" w:cstheme="minorHAnsi"/>
          <w:b/>
          <w:sz w:val="48"/>
          <w:szCs w:val="48"/>
        </w:rPr>
      </w:pPr>
    </w:p>
    <w:p w:rsidR="00FF219C" w:rsidRPr="00525BC7" w:rsidRDefault="00FF219C">
      <w:pPr>
        <w:rPr>
          <w:rFonts w:asciiTheme="minorHAnsi" w:hAnsiTheme="minorHAnsi" w:cstheme="minorHAnsi"/>
          <w:b/>
          <w:sz w:val="48"/>
          <w:szCs w:val="48"/>
        </w:rPr>
      </w:pPr>
    </w:p>
    <w:p w:rsidR="00DB2220" w:rsidRPr="00525BC7" w:rsidRDefault="00DB2220">
      <w:pPr>
        <w:rPr>
          <w:rFonts w:asciiTheme="minorHAnsi" w:hAnsiTheme="minorHAnsi" w:cstheme="minorHAnsi"/>
          <w:b/>
          <w:sz w:val="48"/>
          <w:szCs w:val="48"/>
        </w:rPr>
      </w:pPr>
    </w:p>
    <w:p w:rsidR="0062549C" w:rsidRPr="00525BC7" w:rsidRDefault="0062549C">
      <w:pPr>
        <w:rPr>
          <w:rFonts w:asciiTheme="minorHAnsi" w:hAnsiTheme="minorHAnsi" w:cstheme="minorHAnsi"/>
          <w:b/>
          <w:sz w:val="48"/>
          <w:szCs w:val="48"/>
        </w:rPr>
      </w:pPr>
    </w:p>
    <w:p w:rsidR="0062549C" w:rsidRPr="00525BC7" w:rsidRDefault="0062549C">
      <w:pPr>
        <w:rPr>
          <w:rFonts w:asciiTheme="minorHAnsi" w:hAnsiTheme="minorHAnsi"/>
          <w:sz w:val="22"/>
          <w:szCs w:val="22"/>
        </w:rPr>
      </w:pPr>
    </w:p>
    <w:p w:rsidR="00FF219C" w:rsidRPr="00525BC7" w:rsidRDefault="00FF219C" w:rsidP="00FF219C">
      <w:pPr>
        <w:rPr>
          <w:rFonts w:asciiTheme="minorHAnsi" w:hAnsiTheme="minorHAnsi" w:cstheme="minorHAnsi"/>
          <w:lang w:val="en-US"/>
        </w:rPr>
      </w:pPr>
      <w:proofErr w:type="spellStart"/>
      <w:r w:rsidRPr="00525BC7">
        <w:rPr>
          <w:rFonts w:asciiTheme="minorHAnsi" w:hAnsiTheme="minorHAnsi" w:cstheme="minorHAnsi"/>
          <w:lang w:val="en-US"/>
        </w:rPr>
        <w:t>Jeoffrey</w:t>
      </w:r>
      <w:proofErr w:type="spellEnd"/>
      <w:r w:rsidRPr="00525BC7">
        <w:rPr>
          <w:rFonts w:asciiTheme="minorHAnsi" w:hAnsiTheme="minorHAnsi" w:cstheme="minorHAnsi"/>
          <w:lang w:val="en-US"/>
        </w:rPr>
        <w:t xml:space="preserve"> </w:t>
      </w:r>
      <w:proofErr w:type="spellStart"/>
      <w:r w:rsidRPr="00525BC7">
        <w:rPr>
          <w:rFonts w:asciiTheme="minorHAnsi" w:hAnsiTheme="minorHAnsi" w:cstheme="minorHAnsi"/>
          <w:lang w:val="en-US"/>
        </w:rPr>
        <w:t>Oostrom</w:t>
      </w:r>
      <w:proofErr w:type="spellEnd"/>
      <w:r w:rsidRPr="00525BC7">
        <w:rPr>
          <w:rFonts w:asciiTheme="minorHAnsi" w:hAnsiTheme="minorHAnsi" w:cstheme="minorHAnsi"/>
          <w:lang w:val="en-US"/>
        </w:rPr>
        <w:t xml:space="preserve">, </w:t>
      </w:r>
      <w:proofErr w:type="spellStart"/>
      <w:r w:rsidRPr="00525BC7">
        <w:rPr>
          <w:rFonts w:asciiTheme="minorHAnsi" w:hAnsiTheme="minorHAnsi" w:cstheme="minorHAnsi"/>
          <w:lang w:val="en-US"/>
        </w:rPr>
        <w:t>Yunus</w:t>
      </w:r>
      <w:proofErr w:type="spellEnd"/>
      <w:r w:rsidR="002B3648" w:rsidRPr="00525BC7">
        <w:rPr>
          <w:rFonts w:asciiTheme="minorHAnsi" w:hAnsiTheme="minorHAnsi" w:cstheme="minorHAnsi"/>
          <w:lang w:val="en-US"/>
        </w:rPr>
        <w:t xml:space="preserve"> Aydin</w:t>
      </w:r>
    </w:p>
    <w:p w:rsidR="00FF219C" w:rsidRPr="00525BC7" w:rsidRDefault="002B3648" w:rsidP="00FF219C">
      <w:pPr>
        <w:rPr>
          <w:rFonts w:asciiTheme="minorHAnsi" w:hAnsiTheme="minorHAnsi" w:cstheme="minorHAnsi"/>
        </w:rPr>
      </w:pPr>
      <w:r w:rsidRPr="00525BC7">
        <w:rPr>
          <w:rFonts w:asciiTheme="minorHAnsi" w:hAnsiTheme="minorHAnsi" w:cstheme="minorHAnsi"/>
        </w:rPr>
        <w:t>19</w:t>
      </w:r>
      <w:r w:rsidR="00FF219C" w:rsidRPr="00525BC7">
        <w:rPr>
          <w:rFonts w:asciiTheme="minorHAnsi" w:hAnsiTheme="minorHAnsi" w:cstheme="minorHAnsi"/>
        </w:rPr>
        <w:t>-0</w:t>
      </w:r>
      <w:r w:rsidRPr="00525BC7">
        <w:rPr>
          <w:rFonts w:asciiTheme="minorHAnsi" w:hAnsiTheme="minorHAnsi" w:cstheme="minorHAnsi"/>
        </w:rPr>
        <w:t>4-2016</w:t>
      </w:r>
    </w:p>
    <w:p w:rsidR="00FF219C" w:rsidRPr="00525BC7" w:rsidRDefault="00FF219C" w:rsidP="00FF219C">
      <w:pPr>
        <w:rPr>
          <w:rFonts w:asciiTheme="minorHAnsi" w:hAnsiTheme="minorHAnsi"/>
        </w:rPr>
      </w:pPr>
      <w:r w:rsidRPr="00525BC7">
        <w:rPr>
          <w:rFonts w:asciiTheme="minorHAnsi" w:hAnsiTheme="minorHAnsi" w:cstheme="minorHAnsi"/>
        </w:rPr>
        <w:t>versie 0.1</w:t>
      </w:r>
    </w:p>
    <w:p w:rsidR="00FF219C" w:rsidRPr="00525BC7" w:rsidRDefault="00FF219C" w:rsidP="00FF219C">
      <w:pPr>
        <w:tabs>
          <w:tab w:val="clear" w:pos="709"/>
        </w:tabs>
        <w:suppressAutoHyphens w:val="0"/>
        <w:spacing w:after="200" w:line="276" w:lineRule="auto"/>
        <w:rPr>
          <w:rFonts w:asciiTheme="minorHAnsi" w:hAnsiTheme="minorHAnsi"/>
        </w:rPr>
      </w:pPr>
      <w:r w:rsidRPr="00525BC7">
        <w:rPr>
          <w:rFonts w:asciiTheme="minorHAnsi" w:hAnsiTheme="minorHAnsi"/>
        </w:rPr>
        <w:br w:type="page"/>
      </w:r>
    </w:p>
    <w:p w:rsidR="00466F9D" w:rsidRPr="00525BC7" w:rsidRDefault="00466F9D">
      <w:pPr>
        <w:rPr>
          <w:rFonts w:asciiTheme="minorHAnsi" w:hAnsiTheme="minorHAnsi" w:cstheme="minorHAnsi"/>
          <w:sz w:val="22"/>
          <w:szCs w:val="22"/>
        </w:rPr>
      </w:pPr>
    </w:p>
    <w:p w:rsidR="00FF219C" w:rsidRPr="00525BC7" w:rsidRDefault="00FF219C">
      <w:pPr>
        <w:rPr>
          <w:rFonts w:asciiTheme="minorHAnsi" w:hAnsiTheme="minorHAnsi" w:cstheme="minorHAnsi"/>
          <w:sz w:val="52"/>
          <w:szCs w:val="52"/>
        </w:rPr>
      </w:pPr>
    </w:p>
    <w:p w:rsidR="00FF219C" w:rsidRPr="00525BC7" w:rsidRDefault="00FF219C" w:rsidP="00FF219C">
      <w:pPr>
        <w:rPr>
          <w:rFonts w:asciiTheme="minorHAnsi" w:hAnsiTheme="minorHAnsi" w:cstheme="minorHAnsi"/>
          <w:b/>
          <w:sz w:val="52"/>
          <w:szCs w:val="52"/>
        </w:rPr>
      </w:pPr>
      <w:r w:rsidRPr="00525BC7">
        <w:rPr>
          <w:rFonts w:asciiTheme="minorHAnsi" w:hAnsiTheme="minorHAnsi" w:cstheme="minorHAnsi"/>
          <w:b/>
          <w:sz w:val="52"/>
          <w:szCs w:val="52"/>
        </w:rPr>
        <w:t>Inhoudsopgave</w:t>
      </w:r>
    </w:p>
    <w:p w:rsidR="00FF219C" w:rsidRPr="00525BC7" w:rsidRDefault="00FF219C" w:rsidP="00FF219C">
      <w:pPr>
        <w:tabs>
          <w:tab w:val="clear" w:pos="709"/>
        </w:tabs>
        <w:suppressAutoHyphens w:val="0"/>
        <w:spacing w:after="200" w:line="276" w:lineRule="auto"/>
        <w:rPr>
          <w:rFonts w:asciiTheme="minorHAnsi" w:hAnsiTheme="minorHAnsi" w:cstheme="minorHAnsi"/>
          <w:b/>
          <w:sz w:val="22"/>
          <w:szCs w:val="22"/>
        </w:rPr>
      </w:pPr>
    </w:p>
    <w:sdt>
      <w:sdtPr>
        <w:rPr>
          <w:rFonts w:asciiTheme="minorHAnsi" w:eastAsia="Times New Roman" w:hAnsiTheme="minorHAnsi" w:cs="Times New Roman"/>
          <w:b w:val="0"/>
          <w:bCs w:val="0"/>
          <w:color w:val="00000A"/>
          <w:kern w:val="1"/>
          <w:sz w:val="24"/>
          <w:szCs w:val="24"/>
        </w:rPr>
        <w:id w:val="1575631027"/>
        <w:docPartObj>
          <w:docPartGallery w:val="Table of Contents"/>
          <w:docPartUnique/>
        </w:docPartObj>
      </w:sdtPr>
      <w:sdtEndPr/>
      <w:sdtContent>
        <w:p w:rsidR="00FF219C" w:rsidRPr="00525BC7" w:rsidRDefault="0073203D" w:rsidP="0073203D">
          <w:pPr>
            <w:pStyle w:val="Kopvaninhoudsopgave"/>
            <w:tabs>
              <w:tab w:val="left" w:pos="705"/>
            </w:tabs>
            <w:rPr>
              <w:rFonts w:asciiTheme="minorHAnsi" w:hAnsiTheme="minorHAnsi"/>
            </w:rPr>
          </w:pPr>
          <w:r w:rsidRPr="00525BC7">
            <w:rPr>
              <w:rFonts w:asciiTheme="minorHAnsi" w:eastAsia="Times New Roman" w:hAnsiTheme="minorHAnsi" w:cs="Times New Roman"/>
              <w:b w:val="0"/>
              <w:bCs w:val="0"/>
              <w:color w:val="00000A"/>
              <w:kern w:val="1"/>
              <w:sz w:val="24"/>
              <w:szCs w:val="24"/>
            </w:rPr>
            <w:tab/>
          </w:r>
        </w:p>
        <w:p w:rsidR="00D956CD" w:rsidRPr="00525BC7" w:rsidRDefault="00FF219C">
          <w:pPr>
            <w:pStyle w:val="Inhopg1"/>
            <w:tabs>
              <w:tab w:val="right" w:leader="dot" w:pos="9062"/>
            </w:tabs>
            <w:rPr>
              <w:rFonts w:asciiTheme="minorHAnsi" w:eastAsiaTheme="minorEastAsia" w:hAnsiTheme="minorHAnsi" w:cstheme="minorBidi"/>
              <w:noProof/>
              <w:color w:val="auto"/>
              <w:kern w:val="0"/>
              <w:sz w:val="22"/>
              <w:szCs w:val="22"/>
            </w:rPr>
          </w:pPr>
          <w:r w:rsidRPr="00525BC7">
            <w:rPr>
              <w:rFonts w:asciiTheme="minorHAnsi" w:hAnsiTheme="minorHAnsi"/>
            </w:rPr>
            <w:fldChar w:fldCharType="begin"/>
          </w:r>
          <w:r w:rsidRPr="00525BC7">
            <w:rPr>
              <w:rFonts w:asciiTheme="minorHAnsi" w:hAnsiTheme="minorHAnsi"/>
            </w:rPr>
            <w:instrText xml:space="preserve"> TOC \o "1-3" \h \z \u </w:instrText>
          </w:r>
          <w:r w:rsidRPr="00525BC7">
            <w:rPr>
              <w:rFonts w:asciiTheme="minorHAnsi" w:hAnsiTheme="minorHAnsi"/>
            </w:rPr>
            <w:fldChar w:fldCharType="separate"/>
          </w:r>
          <w:hyperlink w:anchor="_Toc448832057" w:history="1">
            <w:r w:rsidR="00D956CD" w:rsidRPr="00525BC7">
              <w:rPr>
                <w:rStyle w:val="Hyperlink"/>
                <w:rFonts w:asciiTheme="minorHAnsi" w:hAnsiTheme="minorHAnsi" w:cstheme="minorHAnsi"/>
                <w:noProof/>
              </w:rPr>
              <w:t>1 Samenvatting</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_Toc448832057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3</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58" w:history="1">
            <w:r w:rsidR="00D956CD" w:rsidRPr="00525BC7">
              <w:rPr>
                <w:rStyle w:val="Hyperlink"/>
                <w:rFonts w:asciiTheme="minorHAnsi" w:hAnsiTheme="minorHAnsi" w:cstheme="minorHAnsi"/>
                <w:noProof/>
              </w:rPr>
              <w:t>1.1 Samenvatting voor de klant</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_Toc448832058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3</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59" w:history="1">
            <w:r w:rsidR="00D956CD" w:rsidRPr="00525BC7">
              <w:rPr>
                <w:rStyle w:val="Hyperlink"/>
                <w:rFonts w:asciiTheme="minorHAnsi" w:hAnsiTheme="minorHAnsi" w:cstheme="minorHAnsi"/>
                <w:noProof/>
              </w:rPr>
              <w:t>1.2 Versiebeheer</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_Toc448832059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3</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60" w:history="1">
            <w:r w:rsidR="00D956CD" w:rsidRPr="00525BC7">
              <w:rPr>
                <w:rStyle w:val="Hyperlink"/>
                <w:rFonts w:asciiTheme="minorHAnsi" w:hAnsiTheme="minorHAnsi" w:cstheme="minorHAnsi"/>
                <w:noProof/>
              </w:rPr>
              <w:t>1.3 Verzendlijst</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_Toc448832060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3</w:t>
            </w:r>
            <w:r w:rsidR="00D956CD" w:rsidRPr="00525BC7">
              <w:rPr>
                <w:rFonts w:asciiTheme="minorHAnsi" w:hAnsiTheme="minorHAnsi"/>
                <w:noProof/>
                <w:webHidden/>
              </w:rPr>
              <w:fldChar w:fldCharType="end"/>
            </w:r>
          </w:hyperlink>
        </w:p>
        <w:p w:rsidR="00D956CD" w:rsidRPr="00525BC7" w:rsidRDefault="00E92FDB">
          <w:pPr>
            <w:pStyle w:val="Inhopg1"/>
            <w:tabs>
              <w:tab w:val="right" w:leader="dot" w:pos="9062"/>
            </w:tabs>
            <w:rPr>
              <w:rFonts w:asciiTheme="minorHAnsi" w:eastAsiaTheme="minorEastAsia" w:hAnsiTheme="minorHAnsi" w:cstheme="minorBidi"/>
              <w:noProof/>
              <w:color w:val="auto"/>
              <w:kern w:val="0"/>
              <w:sz w:val="22"/>
              <w:szCs w:val="22"/>
            </w:rPr>
          </w:pPr>
          <w:hyperlink w:anchor="_Toc448832061" w:history="1">
            <w:r w:rsidR="00D956CD" w:rsidRPr="00525BC7">
              <w:rPr>
                <w:rStyle w:val="Hyperlink"/>
                <w:rFonts w:asciiTheme="minorHAnsi" w:hAnsiTheme="minorHAnsi" w:cstheme="minorHAnsi"/>
                <w:noProof/>
              </w:rPr>
              <w:t>2. Inleiding</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_Toc448832061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4</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62" w:history="1">
            <w:r w:rsidR="00D956CD" w:rsidRPr="00525BC7">
              <w:rPr>
                <w:rStyle w:val="Hyperlink"/>
                <w:rFonts w:asciiTheme="minorHAnsi" w:hAnsiTheme="minorHAnsi" w:cstheme="minorHAnsi"/>
                <w:noProof/>
              </w:rPr>
              <w:t>2.1. Doelstelling</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_Toc448832062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4</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63" w:history="1">
            <w:r w:rsidR="00D956CD" w:rsidRPr="00525BC7">
              <w:rPr>
                <w:rStyle w:val="Hyperlink"/>
                <w:rFonts w:asciiTheme="minorHAnsi" w:hAnsiTheme="minorHAnsi" w:cstheme="minorHAnsi"/>
                <w:noProof/>
              </w:rPr>
              <w:t>2.2. Organisatie</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_Toc448832063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4</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64" w:history="1">
            <w:r w:rsidR="00D956CD" w:rsidRPr="00525BC7">
              <w:rPr>
                <w:rStyle w:val="Hyperlink"/>
                <w:rFonts w:asciiTheme="minorHAnsi" w:hAnsiTheme="minorHAnsi" w:cstheme="minorHAnsi"/>
                <w:noProof/>
              </w:rPr>
              <w:t>2.3 Technische aspecten</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_Toc448832064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4</w:t>
            </w:r>
            <w:r w:rsidR="00D956CD" w:rsidRPr="00525BC7">
              <w:rPr>
                <w:rFonts w:asciiTheme="minorHAnsi" w:hAnsiTheme="minorHAnsi"/>
                <w:noProof/>
                <w:webHidden/>
              </w:rPr>
              <w:fldChar w:fldCharType="end"/>
            </w:r>
          </w:hyperlink>
        </w:p>
        <w:p w:rsidR="00D956CD" w:rsidRPr="00525BC7" w:rsidRDefault="00E92FDB">
          <w:pPr>
            <w:pStyle w:val="Inhopg1"/>
            <w:tabs>
              <w:tab w:val="right" w:leader="dot" w:pos="9062"/>
            </w:tabs>
            <w:rPr>
              <w:rFonts w:asciiTheme="minorHAnsi" w:eastAsiaTheme="minorEastAsia" w:hAnsiTheme="minorHAnsi" w:cstheme="minorBidi"/>
              <w:noProof/>
              <w:color w:val="auto"/>
              <w:kern w:val="0"/>
              <w:sz w:val="22"/>
              <w:szCs w:val="22"/>
            </w:rPr>
          </w:pPr>
          <w:hyperlink w:anchor="_Toc448832065" w:history="1">
            <w:r w:rsidR="00D956CD" w:rsidRPr="00525BC7">
              <w:rPr>
                <w:rStyle w:val="Hyperlink"/>
                <w:rFonts w:asciiTheme="minorHAnsi" w:hAnsiTheme="minorHAnsi" w:cstheme="minorHAnsi"/>
                <w:noProof/>
              </w:rPr>
              <w:t>3. Werkwijze in het project</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_Toc448832065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5</w:t>
            </w:r>
            <w:r w:rsidR="00D956CD" w:rsidRPr="00525BC7">
              <w:rPr>
                <w:rFonts w:asciiTheme="minorHAnsi" w:hAnsiTheme="minorHAnsi"/>
                <w:noProof/>
                <w:webHidden/>
              </w:rPr>
              <w:fldChar w:fldCharType="end"/>
            </w:r>
          </w:hyperlink>
        </w:p>
        <w:p w:rsidR="00D956CD" w:rsidRPr="00525BC7" w:rsidRDefault="00E92FDB">
          <w:pPr>
            <w:pStyle w:val="Inhopg1"/>
            <w:tabs>
              <w:tab w:val="right" w:leader="dot" w:pos="9062"/>
            </w:tabs>
            <w:rPr>
              <w:rFonts w:asciiTheme="minorHAnsi" w:eastAsiaTheme="minorEastAsia" w:hAnsiTheme="minorHAnsi" w:cstheme="minorBidi"/>
              <w:noProof/>
              <w:color w:val="auto"/>
              <w:kern w:val="0"/>
              <w:sz w:val="22"/>
              <w:szCs w:val="22"/>
            </w:rPr>
          </w:pPr>
          <w:hyperlink w:anchor="_Toc448832066" w:history="1">
            <w:r w:rsidR="00D956CD" w:rsidRPr="00525BC7">
              <w:rPr>
                <w:rStyle w:val="Hyperlink"/>
                <w:rFonts w:asciiTheme="minorHAnsi" w:hAnsiTheme="minorHAnsi" w:cstheme="minorHAnsi"/>
                <w:noProof/>
              </w:rPr>
              <w:t>4. Situatieschets onderzocht terrein</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_Toc448832066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5</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67" w:history="1">
            <w:r w:rsidR="00D956CD" w:rsidRPr="00525BC7">
              <w:rPr>
                <w:rStyle w:val="Hyperlink"/>
                <w:rFonts w:asciiTheme="minorHAnsi" w:hAnsiTheme="minorHAnsi" w:cstheme="minorHAnsi"/>
                <w:noProof/>
              </w:rPr>
              <w:t>4.2Logo</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_Toc448832067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5</w:t>
            </w:r>
            <w:r w:rsidR="00D956CD" w:rsidRPr="00525BC7">
              <w:rPr>
                <w:rFonts w:asciiTheme="minorHAnsi" w:hAnsiTheme="minorHAnsi"/>
                <w:noProof/>
                <w:webHidden/>
              </w:rPr>
              <w:fldChar w:fldCharType="end"/>
            </w:r>
          </w:hyperlink>
        </w:p>
        <w:p w:rsidR="00D956CD" w:rsidRPr="00525BC7" w:rsidRDefault="00E92FDB">
          <w:pPr>
            <w:pStyle w:val="Inhopg1"/>
            <w:tabs>
              <w:tab w:val="right" w:leader="dot" w:pos="9062"/>
            </w:tabs>
            <w:rPr>
              <w:rFonts w:asciiTheme="minorHAnsi" w:eastAsiaTheme="minorEastAsia" w:hAnsiTheme="minorHAnsi" w:cstheme="minorBidi"/>
              <w:noProof/>
              <w:color w:val="auto"/>
              <w:kern w:val="0"/>
              <w:sz w:val="22"/>
              <w:szCs w:val="22"/>
            </w:rPr>
          </w:pPr>
          <w:hyperlink w:anchor="_Toc448832068" w:history="1">
            <w:r w:rsidR="00D956CD" w:rsidRPr="00525BC7">
              <w:rPr>
                <w:rStyle w:val="Hyperlink"/>
                <w:rFonts w:asciiTheme="minorHAnsi" w:hAnsiTheme="minorHAnsi" w:cstheme="minorHAnsi"/>
                <w:noProof/>
              </w:rPr>
              <w:t>5. Informatie architectuur</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_Toc448832068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6</w:t>
            </w:r>
            <w:r w:rsidR="00D956CD" w:rsidRPr="00525BC7">
              <w:rPr>
                <w:rFonts w:asciiTheme="minorHAnsi" w:hAnsiTheme="minorHAnsi"/>
                <w:noProof/>
                <w:webHidden/>
              </w:rPr>
              <w:fldChar w:fldCharType="end"/>
            </w:r>
          </w:hyperlink>
        </w:p>
        <w:p w:rsidR="00D956CD" w:rsidRPr="00525BC7" w:rsidRDefault="00E92FDB">
          <w:pPr>
            <w:pStyle w:val="Inhopg1"/>
            <w:tabs>
              <w:tab w:val="right" w:leader="dot" w:pos="9062"/>
            </w:tabs>
            <w:rPr>
              <w:rFonts w:asciiTheme="minorHAnsi" w:eastAsiaTheme="minorEastAsia" w:hAnsiTheme="minorHAnsi" w:cstheme="minorBidi"/>
              <w:noProof/>
              <w:color w:val="auto"/>
              <w:kern w:val="0"/>
              <w:sz w:val="22"/>
              <w:szCs w:val="22"/>
            </w:rPr>
          </w:pPr>
          <w:hyperlink w:anchor="_Toc448832069" w:history="1">
            <w:r w:rsidR="00D956CD" w:rsidRPr="00525BC7">
              <w:rPr>
                <w:rStyle w:val="Hyperlink"/>
                <w:rFonts w:asciiTheme="minorHAnsi" w:hAnsiTheme="minorHAnsi" w:cstheme="minorHAnsi"/>
                <w:noProof/>
              </w:rPr>
              <w:t>6 Plan van aanpak</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_Toc448832069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6</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70" w:history="1">
            <w:r w:rsidR="00D956CD" w:rsidRPr="00525BC7">
              <w:rPr>
                <w:rStyle w:val="Hyperlink"/>
                <w:rFonts w:asciiTheme="minorHAnsi" w:hAnsiTheme="minorHAnsi" w:cstheme="minorHAnsi"/>
                <w:noProof/>
              </w:rPr>
              <w:t>6.1 Op te leveren producten</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_Toc448832070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6</w:t>
            </w:r>
            <w:r w:rsidR="00D956CD" w:rsidRPr="00525BC7">
              <w:rPr>
                <w:rFonts w:asciiTheme="minorHAnsi" w:hAnsiTheme="minorHAnsi"/>
                <w:noProof/>
                <w:webHidden/>
              </w:rPr>
              <w:fldChar w:fldCharType="end"/>
            </w:r>
          </w:hyperlink>
        </w:p>
        <w:p w:rsidR="00D956CD" w:rsidRPr="00525BC7" w:rsidRDefault="00E92FDB">
          <w:pPr>
            <w:pStyle w:val="Inhopg2"/>
            <w:tabs>
              <w:tab w:val="right" w:leader="dot" w:pos="9062"/>
            </w:tabs>
            <w:rPr>
              <w:rFonts w:asciiTheme="minorHAnsi" w:eastAsiaTheme="minorEastAsia" w:hAnsiTheme="minorHAnsi" w:cstheme="minorBidi"/>
              <w:noProof/>
              <w:color w:val="auto"/>
              <w:kern w:val="0"/>
              <w:sz w:val="22"/>
              <w:szCs w:val="22"/>
            </w:rPr>
          </w:pPr>
          <w:hyperlink w:anchor="_Toc448832071" w:history="1">
            <w:r w:rsidR="00D956CD" w:rsidRPr="00525BC7">
              <w:rPr>
                <w:rStyle w:val="Hyperlink"/>
                <w:rFonts w:asciiTheme="minorHAnsi" w:hAnsiTheme="minorHAnsi" w:cstheme="minorHAnsi"/>
                <w:noProof/>
              </w:rPr>
              <w:t>6.2 Planning</w:t>
            </w:r>
            <w:r w:rsidR="00D956CD" w:rsidRPr="00525BC7">
              <w:rPr>
                <w:rFonts w:asciiTheme="minorHAnsi" w:hAnsiTheme="minorHAnsi"/>
                <w:noProof/>
                <w:webHidden/>
              </w:rPr>
              <w:tab/>
            </w:r>
            <w:r w:rsidR="00D956CD" w:rsidRPr="00525BC7">
              <w:rPr>
                <w:rFonts w:asciiTheme="minorHAnsi" w:hAnsiTheme="minorHAnsi"/>
                <w:noProof/>
                <w:webHidden/>
              </w:rPr>
              <w:fldChar w:fldCharType="begin"/>
            </w:r>
            <w:r w:rsidR="00D956CD" w:rsidRPr="00525BC7">
              <w:rPr>
                <w:rFonts w:asciiTheme="minorHAnsi" w:hAnsiTheme="minorHAnsi"/>
                <w:noProof/>
                <w:webHidden/>
              </w:rPr>
              <w:instrText xml:space="preserve"> PAGEREF _Toc448832071 \h </w:instrText>
            </w:r>
            <w:r w:rsidR="00D956CD" w:rsidRPr="00525BC7">
              <w:rPr>
                <w:rFonts w:asciiTheme="minorHAnsi" w:hAnsiTheme="minorHAnsi"/>
                <w:noProof/>
                <w:webHidden/>
              </w:rPr>
            </w:r>
            <w:r w:rsidR="00D956CD" w:rsidRPr="00525BC7">
              <w:rPr>
                <w:rFonts w:asciiTheme="minorHAnsi" w:hAnsiTheme="minorHAnsi"/>
                <w:noProof/>
                <w:webHidden/>
              </w:rPr>
              <w:fldChar w:fldCharType="separate"/>
            </w:r>
            <w:r w:rsidR="00D956CD" w:rsidRPr="00525BC7">
              <w:rPr>
                <w:rFonts w:asciiTheme="minorHAnsi" w:hAnsiTheme="minorHAnsi"/>
                <w:noProof/>
                <w:webHidden/>
              </w:rPr>
              <w:t>6</w:t>
            </w:r>
            <w:r w:rsidR="00D956CD" w:rsidRPr="00525BC7">
              <w:rPr>
                <w:rFonts w:asciiTheme="minorHAnsi" w:hAnsiTheme="minorHAnsi"/>
                <w:noProof/>
                <w:webHidden/>
              </w:rPr>
              <w:fldChar w:fldCharType="end"/>
            </w:r>
          </w:hyperlink>
        </w:p>
        <w:p w:rsidR="00FF219C" w:rsidRPr="00525BC7" w:rsidRDefault="00FF219C" w:rsidP="00FF219C">
          <w:pPr>
            <w:rPr>
              <w:rFonts w:asciiTheme="minorHAnsi" w:hAnsiTheme="minorHAnsi" w:cstheme="minorHAnsi"/>
              <w:sz w:val="22"/>
              <w:szCs w:val="22"/>
            </w:rPr>
          </w:pPr>
          <w:r w:rsidRPr="00525BC7">
            <w:rPr>
              <w:rFonts w:asciiTheme="minorHAnsi" w:hAnsiTheme="minorHAnsi"/>
              <w:b/>
              <w:bCs/>
            </w:rPr>
            <w:fldChar w:fldCharType="end"/>
          </w:r>
        </w:p>
      </w:sdtContent>
    </w:sdt>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EA21DD" w:rsidRPr="00525BC7" w:rsidRDefault="00EA21DD" w:rsidP="00EA21DD">
      <w:pPr>
        <w:pStyle w:val="Kop1"/>
        <w:numPr>
          <w:ilvl w:val="0"/>
          <w:numId w:val="0"/>
        </w:numPr>
        <w:ind w:left="432" w:hanging="432"/>
        <w:jc w:val="left"/>
        <w:rPr>
          <w:rFonts w:asciiTheme="minorHAnsi" w:hAnsiTheme="minorHAnsi"/>
        </w:rPr>
      </w:pPr>
      <w:bookmarkStart w:id="0" w:name="_Toc398815990"/>
    </w:p>
    <w:p w:rsidR="00EA21DD" w:rsidRPr="00525BC7" w:rsidRDefault="00EA21DD" w:rsidP="00EA21DD">
      <w:pPr>
        <w:pStyle w:val="Kop1"/>
        <w:numPr>
          <w:ilvl w:val="0"/>
          <w:numId w:val="0"/>
        </w:numPr>
        <w:ind w:left="432" w:hanging="432"/>
        <w:jc w:val="left"/>
        <w:rPr>
          <w:rFonts w:asciiTheme="minorHAnsi" w:hAnsiTheme="minorHAnsi"/>
        </w:rPr>
      </w:pPr>
      <w:r w:rsidRPr="00525BC7">
        <w:rPr>
          <w:rFonts w:asciiTheme="minorHAnsi" w:hAnsiTheme="minorHAnsi"/>
        </w:rPr>
        <w:t>1 Samenvatting</w:t>
      </w:r>
      <w:bookmarkEnd w:id="0"/>
    </w:p>
    <w:p w:rsidR="00EA21DD" w:rsidRPr="00525BC7" w:rsidRDefault="00EA21DD" w:rsidP="00EA21DD">
      <w:pPr>
        <w:rPr>
          <w:rFonts w:asciiTheme="minorHAnsi" w:hAnsiTheme="minorHAnsi"/>
        </w:rPr>
      </w:pPr>
    </w:p>
    <w:p w:rsidR="00EA21DD" w:rsidRPr="00525BC7" w:rsidRDefault="00EA21DD" w:rsidP="00EA21DD">
      <w:pPr>
        <w:rPr>
          <w:rFonts w:asciiTheme="minorHAnsi" w:hAnsiTheme="minorHAnsi"/>
        </w:rPr>
      </w:pPr>
      <w:r w:rsidRPr="00525BC7">
        <w:rPr>
          <w:rFonts w:asciiTheme="minorHAnsi" w:hAnsiTheme="minorHAnsi"/>
        </w:rPr>
        <w:t>Dit document omvat de rapportage over de fase informatie behoefte vaststellen van de Flash Card. Alle hoofdonderdelen evenals conclusies en aanbevelingen zijn verwerkt in dit totaaloverzicht, met eventuele verwijzingen naar separate uitgebreide documenten, die gedurende deze fase zijn opgesteld.</w:t>
      </w:r>
    </w:p>
    <w:p w:rsidR="00EA21DD" w:rsidRPr="00525BC7" w:rsidRDefault="00EA21DD" w:rsidP="00EA21DD">
      <w:pPr>
        <w:rPr>
          <w:rFonts w:asciiTheme="minorHAnsi" w:hAnsiTheme="minorHAnsi"/>
        </w:rPr>
      </w:pPr>
    </w:p>
    <w:p w:rsidR="00EA21DD" w:rsidRPr="00525BC7" w:rsidRDefault="00EA21DD" w:rsidP="00EA21DD">
      <w:pPr>
        <w:pStyle w:val="Kop2"/>
        <w:rPr>
          <w:rFonts w:asciiTheme="minorHAnsi" w:hAnsiTheme="minorHAnsi"/>
          <w:i w:val="0"/>
        </w:rPr>
      </w:pPr>
      <w:bookmarkStart w:id="1" w:name="_Toc398815991"/>
      <w:r w:rsidRPr="00525BC7">
        <w:rPr>
          <w:rFonts w:asciiTheme="minorHAnsi" w:hAnsiTheme="minorHAnsi"/>
          <w:i w:val="0"/>
        </w:rPr>
        <w:t>1.2 Versiebeheer</w:t>
      </w:r>
      <w:bookmarkEnd w:id="1"/>
    </w:p>
    <w:p w:rsidR="00EA21DD" w:rsidRPr="00525BC7" w:rsidRDefault="00EA21DD" w:rsidP="00EA21DD">
      <w:pPr>
        <w:rPr>
          <w:rFonts w:asciiTheme="minorHAnsi" w:hAnsiTheme="minorHAnsi"/>
        </w:rPr>
      </w:pPr>
    </w:p>
    <w:p w:rsidR="00EA21DD" w:rsidRPr="00525BC7" w:rsidRDefault="00EA21DD" w:rsidP="00EA21DD">
      <w:pPr>
        <w:rPr>
          <w:rFonts w:asciiTheme="minorHAnsi" w:hAnsiTheme="minorHAnsi"/>
        </w:rPr>
      </w:pPr>
      <w:r w:rsidRPr="00525BC7">
        <w:rPr>
          <w:rFonts w:asciiTheme="minorHAnsi" w:hAnsiTheme="minorHAnsi"/>
        </w:rPr>
        <w:t>In de onderstaande tabel staat de versie geschiedenis van dit document.</w:t>
      </w:r>
    </w:p>
    <w:tbl>
      <w:tblPr>
        <w:tblpPr w:leftFromText="141" w:rightFromText="141" w:vertAnchor="text" w:horzAnchor="margin" w:tblpY="194"/>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32"/>
        <w:gridCol w:w="1607"/>
        <w:gridCol w:w="1276"/>
        <w:gridCol w:w="1843"/>
        <w:gridCol w:w="3826"/>
      </w:tblGrid>
      <w:tr w:rsidR="00EA21DD" w:rsidRPr="00525BC7" w:rsidTr="00DC0C6B">
        <w:tc>
          <w:tcPr>
            <w:tcW w:w="731" w:type="dxa"/>
          </w:tcPr>
          <w:p w:rsidR="00EA21DD" w:rsidRPr="00525BC7" w:rsidRDefault="00EA21DD" w:rsidP="00DC0C6B">
            <w:pPr>
              <w:rPr>
                <w:rFonts w:asciiTheme="minorHAnsi" w:hAnsiTheme="minorHAnsi"/>
              </w:rPr>
            </w:pPr>
            <w:r w:rsidRPr="00525BC7">
              <w:rPr>
                <w:rFonts w:asciiTheme="minorHAnsi" w:hAnsiTheme="minorHAnsi"/>
              </w:rPr>
              <w:t xml:space="preserve">Versie </w:t>
            </w:r>
          </w:p>
        </w:tc>
        <w:tc>
          <w:tcPr>
            <w:tcW w:w="1607" w:type="dxa"/>
          </w:tcPr>
          <w:p w:rsidR="00EA21DD" w:rsidRPr="00525BC7" w:rsidRDefault="00EA21DD" w:rsidP="00DC0C6B">
            <w:pPr>
              <w:rPr>
                <w:rFonts w:asciiTheme="minorHAnsi" w:hAnsiTheme="minorHAnsi"/>
              </w:rPr>
            </w:pPr>
            <w:r w:rsidRPr="00525BC7">
              <w:rPr>
                <w:rFonts w:asciiTheme="minorHAnsi" w:hAnsiTheme="minorHAnsi"/>
              </w:rPr>
              <w:t xml:space="preserve">Status </w:t>
            </w:r>
          </w:p>
        </w:tc>
        <w:tc>
          <w:tcPr>
            <w:tcW w:w="1276" w:type="dxa"/>
          </w:tcPr>
          <w:p w:rsidR="00EA21DD" w:rsidRPr="00525BC7" w:rsidRDefault="00EA21DD" w:rsidP="00DC0C6B">
            <w:pPr>
              <w:rPr>
                <w:rFonts w:asciiTheme="minorHAnsi" w:hAnsiTheme="minorHAnsi"/>
              </w:rPr>
            </w:pPr>
            <w:r w:rsidRPr="00525BC7">
              <w:rPr>
                <w:rFonts w:asciiTheme="minorHAnsi" w:hAnsiTheme="minorHAnsi"/>
              </w:rPr>
              <w:t xml:space="preserve">Datum </w:t>
            </w:r>
          </w:p>
        </w:tc>
        <w:tc>
          <w:tcPr>
            <w:tcW w:w="1843" w:type="dxa"/>
          </w:tcPr>
          <w:p w:rsidR="00EA21DD" w:rsidRPr="00525BC7" w:rsidRDefault="00EA21DD" w:rsidP="00DC0C6B">
            <w:pPr>
              <w:rPr>
                <w:rFonts w:asciiTheme="minorHAnsi" w:hAnsiTheme="minorHAnsi"/>
              </w:rPr>
            </w:pPr>
            <w:r w:rsidRPr="00525BC7">
              <w:rPr>
                <w:rFonts w:asciiTheme="minorHAnsi" w:hAnsiTheme="minorHAnsi"/>
              </w:rPr>
              <w:t xml:space="preserve">Auteur </w:t>
            </w:r>
          </w:p>
        </w:tc>
        <w:tc>
          <w:tcPr>
            <w:tcW w:w="3827" w:type="dxa"/>
          </w:tcPr>
          <w:p w:rsidR="00EA21DD" w:rsidRPr="00525BC7" w:rsidRDefault="00EA21DD" w:rsidP="00DC0C6B">
            <w:pPr>
              <w:rPr>
                <w:rFonts w:asciiTheme="minorHAnsi" w:hAnsiTheme="minorHAnsi"/>
              </w:rPr>
            </w:pPr>
            <w:r w:rsidRPr="00525BC7">
              <w:rPr>
                <w:rFonts w:asciiTheme="minorHAnsi" w:hAnsiTheme="minorHAnsi"/>
              </w:rPr>
              <w:t>Aanpassingen</w:t>
            </w:r>
          </w:p>
        </w:tc>
      </w:tr>
      <w:tr w:rsidR="00EA21DD" w:rsidRPr="00525BC7" w:rsidTr="00DC0C6B">
        <w:tc>
          <w:tcPr>
            <w:tcW w:w="731" w:type="dxa"/>
          </w:tcPr>
          <w:p w:rsidR="00EA21DD" w:rsidRPr="00525BC7" w:rsidRDefault="00EA21DD" w:rsidP="00DC0C6B">
            <w:pPr>
              <w:rPr>
                <w:rFonts w:asciiTheme="minorHAnsi" w:hAnsiTheme="minorHAnsi"/>
                <w:lang w:val="fr-FR"/>
              </w:rPr>
            </w:pPr>
            <w:r w:rsidRPr="00525BC7">
              <w:rPr>
                <w:rFonts w:asciiTheme="minorHAnsi" w:hAnsiTheme="minorHAnsi"/>
                <w:lang w:val="fr-FR"/>
              </w:rPr>
              <w:t>0.1</w:t>
            </w:r>
          </w:p>
        </w:tc>
        <w:tc>
          <w:tcPr>
            <w:tcW w:w="1607" w:type="dxa"/>
          </w:tcPr>
          <w:p w:rsidR="00EA21DD" w:rsidRPr="00525BC7" w:rsidRDefault="00EA21DD" w:rsidP="00DC0C6B">
            <w:pPr>
              <w:rPr>
                <w:rFonts w:asciiTheme="minorHAnsi" w:hAnsiTheme="minorHAnsi"/>
                <w:lang w:val="fr-FR"/>
              </w:rPr>
            </w:pPr>
            <w:r w:rsidRPr="00525BC7">
              <w:rPr>
                <w:rFonts w:asciiTheme="minorHAnsi" w:hAnsiTheme="minorHAnsi"/>
              </w:rPr>
              <w:t>Afgerond</w:t>
            </w:r>
          </w:p>
        </w:tc>
        <w:tc>
          <w:tcPr>
            <w:tcW w:w="1276" w:type="dxa"/>
          </w:tcPr>
          <w:p w:rsidR="00EA21DD" w:rsidRPr="00525BC7" w:rsidRDefault="00EA21DD" w:rsidP="00DC0C6B">
            <w:pPr>
              <w:rPr>
                <w:rFonts w:asciiTheme="minorHAnsi" w:hAnsiTheme="minorHAnsi"/>
                <w:lang w:val="fr-FR"/>
              </w:rPr>
            </w:pPr>
            <w:r w:rsidRPr="00525BC7">
              <w:rPr>
                <w:rFonts w:asciiTheme="minorHAnsi" w:hAnsiTheme="minorHAnsi"/>
                <w:lang w:val="fr-FR"/>
              </w:rPr>
              <w:t>19-4-2016</w:t>
            </w:r>
          </w:p>
        </w:tc>
        <w:tc>
          <w:tcPr>
            <w:tcW w:w="1843" w:type="dxa"/>
          </w:tcPr>
          <w:p w:rsidR="00EA21DD" w:rsidRPr="00525BC7" w:rsidRDefault="00EA21DD" w:rsidP="00DC0C6B">
            <w:pPr>
              <w:rPr>
                <w:rFonts w:asciiTheme="minorHAnsi" w:hAnsiTheme="minorHAnsi"/>
                <w:lang w:val="fr-FR"/>
              </w:rPr>
            </w:pPr>
            <w:proofErr w:type="spellStart"/>
            <w:r w:rsidRPr="00525BC7">
              <w:rPr>
                <w:rFonts w:asciiTheme="minorHAnsi" w:hAnsiTheme="minorHAnsi"/>
                <w:lang w:val="fr-FR"/>
              </w:rPr>
              <w:t>Yunus</w:t>
            </w:r>
            <w:proofErr w:type="spellEnd"/>
            <w:r w:rsidRPr="00525BC7">
              <w:rPr>
                <w:rFonts w:asciiTheme="minorHAnsi" w:hAnsiTheme="minorHAnsi"/>
                <w:lang w:val="fr-FR"/>
              </w:rPr>
              <w:t xml:space="preserve"> Aydin</w:t>
            </w:r>
          </w:p>
        </w:tc>
        <w:tc>
          <w:tcPr>
            <w:tcW w:w="3827" w:type="dxa"/>
          </w:tcPr>
          <w:p w:rsidR="00EA21DD" w:rsidRPr="00525BC7" w:rsidRDefault="00EA21DD" w:rsidP="00DC0C6B">
            <w:pPr>
              <w:rPr>
                <w:rFonts w:asciiTheme="minorHAnsi" w:hAnsiTheme="minorHAnsi"/>
                <w:lang w:val="fr-FR"/>
              </w:rPr>
            </w:pPr>
            <w:r w:rsidRPr="00525BC7">
              <w:rPr>
                <w:rFonts w:asciiTheme="minorHAnsi" w:hAnsiTheme="minorHAnsi"/>
                <w:lang w:val="fr-FR"/>
              </w:rPr>
              <w:t xml:space="preserve">Het </w:t>
            </w:r>
            <w:r w:rsidRPr="00525BC7">
              <w:rPr>
                <w:rFonts w:asciiTheme="minorHAnsi" w:hAnsiTheme="minorHAnsi"/>
              </w:rPr>
              <w:t>documenteren</w:t>
            </w:r>
            <w:r w:rsidRPr="00525BC7">
              <w:rPr>
                <w:rFonts w:asciiTheme="minorHAnsi" w:hAnsiTheme="minorHAnsi"/>
                <w:lang w:val="fr-FR"/>
              </w:rPr>
              <w:t xml:space="preserve"> van de basis </w:t>
            </w:r>
            <w:r w:rsidRPr="00525BC7">
              <w:rPr>
                <w:rFonts w:asciiTheme="minorHAnsi" w:hAnsiTheme="minorHAnsi"/>
              </w:rPr>
              <w:t>informatie</w:t>
            </w:r>
            <w:r w:rsidRPr="00525BC7">
              <w:rPr>
                <w:rFonts w:asciiTheme="minorHAnsi" w:hAnsiTheme="minorHAnsi"/>
                <w:lang w:val="fr-FR"/>
              </w:rPr>
              <w:t xml:space="preserve"> </w:t>
            </w:r>
            <w:r w:rsidRPr="00525BC7">
              <w:rPr>
                <w:rFonts w:asciiTheme="minorHAnsi" w:hAnsiTheme="minorHAnsi"/>
              </w:rPr>
              <w:t>voor</w:t>
            </w:r>
            <w:r w:rsidRPr="00525BC7">
              <w:rPr>
                <w:rFonts w:asciiTheme="minorHAnsi" w:hAnsiTheme="minorHAnsi"/>
                <w:lang w:val="fr-FR"/>
              </w:rPr>
              <w:t xml:space="preserve"> de </w:t>
            </w:r>
            <w:r w:rsidRPr="00525BC7">
              <w:rPr>
                <w:rFonts w:asciiTheme="minorHAnsi" w:hAnsiTheme="minorHAnsi"/>
              </w:rPr>
              <w:t>ontwikkeling</w:t>
            </w:r>
            <w:r w:rsidRPr="00525BC7">
              <w:rPr>
                <w:rFonts w:asciiTheme="minorHAnsi" w:hAnsiTheme="minorHAnsi"/>
                <w:lang w:val="fr-FR"/>
              </w:rPr>
              <w:t xml:space="preserve"> van de </w:t>
            </w:r>
            <w:r w:rsidRPr="00525BC7">
              <w:rPr>
                <w:rFonts w:asciiTheme="minorHAnsi" w:hAnsiTheme="minorHAnsi"/>
              </w:rPr>
              <w:t>nieuwe</w:t>
            </w:r>
            <w:r w:rsidRPr="00525BC7">
              <w:rPr>
                <w:rFonts w:asciiTheme="minorHAnsi" w:hAnsiTheme="minorHAnsi"/>
                <w:lang w:val="fr-FR"/>
              </w:rPr>
              <w:t xml:space="preserve"> </w:t>
            </w:r>
            <w:proofErr w:type="spellStart"/>
            <w:r w:rsidRPr="00525BC7">
              <w:rPr>
                <w:rFonts w:asciiTheme="minorHAnsi" w:hAnsiTheme="minorHAnsi"/>
                <w:lang w:val="fr-FR"/>
              </w:rPr>
              <w:t>website</w:t>
            </w:r>
            <w:proofErr w:type="spellEnd"/>
            <w:r w:rsidRPr="00525BC7">
              <w:rPr>
                <w:rFonts w:asciiTheme="minorHAnsi" w:hAnsiTheme="minorHAnsi"/>
                <w:lang w:val="fr-FR"/>
              </w:rPr>
              <w:t xml:space="preserve"> Erk innovation</w:t>
            </w:r>
          </w:p>
        </w:tc>
      </w:tr>
      <w:tr w:rsidR="00EA21DD" w:rsidRPr="00525BC7" w:rsidTr="00DC0C6B">
        <w:tc>
          <w:tcPr>
            <w:tcW w:w="731" w:type="dxa"/>
          </w:tcPr>
          <w:p w:rsidR="00EA21DD" w:rsidRPr="00525BC7" w:rsidRDefault="00EA21DD" w:rsidP="00DC0C6B">
            <w:pPr>
              <w:rPr>
                <w:rFonts w:asciiTheme="minorHAnsi" w:hAnsiTheme="minorHAnsi"/>
                <w:lang w:val="fr-FR"/>
              </w:rPr>
            </w:pPr>
            <w:r w:rsidRPr="00525BC7">
              <w:rPr>
                <w:rFonts w:asciiTheme="minorHAnsi" w:hAnsiTheme="minorHAnsi"/>
                <w:lang w:val="fr-FR"/>
              </w:rPr>
              <w:t>1.0</w:t>
            </w:r>
          </w:p>
        </w:tc>
        <w:tc>
          <w:tcPr>
            <w:tcW w:w="1607" w:type="dxa"/>
          </w:tcPr>
          <w:p w:rsidR="00EA21DD" w:rsidRPr="00525BC7" w:rsidRDefault="00EA21DD" w:rsidP="00DC0C6B">
            <w:pPr>
              <w:rPr>
                <w:rFonts w:asciiTheme="minorHAnsi" w:hAnsiTheme="minorHAnsi"/>
              </w:rPr>
            </w:pPr>
            <w:r w:rsidRPr="00525BC7">
              <w:rPr>
                <w:rFonts w:asciiTheme="minorHAnsi" w:hAnsiTheme="minorHAnsi"/>
              </w:rPr>
              <w:t>Afgerond</w:t>
            </w:r>
          </w:p>
        </w:tc>
        <w:tc>
          <w:tcPr>
            <w:tcW w:w="1276" w:type="dxa"/>
          </w:tcPr>
          <w:p w:rsidR="00EA21DD" w:rsidRPr="00525BC7" w:rsidRDefault="00EA21DD" w:rsidP="00DC0C6B">
            <w:pPr>
              <w:rPr>
                <w:rFonts w:asciiTheme="minorHAnsi" w:hAnsiTheme="minorHAnsi"/>
                <w:lang w:val="fr-FR"/>
              </w:rPr>
            </w:pPr>
            <w:r w:rsidRPr="00525BC7">
              <w:rPr>
                <w:rFonts w:asciiTheme="minorHAnsi" w:hAnsiTheme="minorHAnsi"/>
                <w:lang w:val="fr-FR"/>
              </w:rPr>
              <w:t>19-4-2016</w:t>
            </w:r>
          </w:p>
        </w:tc>
        <w:tc>
          <w:tcPr>
            <w:tcW w:w="1843" w:type="dxa"/>
          </w:tcPr>
          <w:p w:rsidR="00EA21DD" w:rsidRPr="00525BC7" w:rsidRDefault="00EA21DD" w:rsidP="00DC0C6B">
            <w:pPr>
              <w:rPr>
                <w:rFonts w:asciiTheme="minorHAnsi" w:hAnsiTheme="minorHAnsi"/>
                <w:lang w:val="fr-FR"/>
              </w:rPr>
            </w:pPr>
            <w:proofErr w:type="spellStart"/>
            <w:r w:rsidRPr="00525BC7">
              <w:rPr>
                <w:rFonts w:asciiTheme="minorHAnsi" w:hAnsiTheme="minorHAnsi"/>
                <w:lang w:val="fr-FR"/>
              </w:rPr>
              <w:t>Jeoffrey</w:t>
            </w:r>
            <w:proofErr w:type="spellEnd"/>
            <w:r w:rsidRPr="00525BC7">
              <w:rPr>
                <w:rFonts w:asciiTheme="minorHAnsi" w:hAnsiTheme="minorHAnsi"/>
                <w:lang w:val="fr-FR"/>
              </w:rPr>
              <w:t xml:space="preserve"> </w:t>
            </w:r>
            <w:proofErr w:type="spellStart"/>
            <w:r w:rsidRPr="00525BC7">
              <w:rPr>
                <w:rFonts w:asciiTheme="minorHAnsi" w:hAnsiTheme="minorHAnsi"/>
                <w:lang w:val="fr-FR"/>
              </w:rPr>
              <w:t>Oostroom</w:t>
            </w:r>
            <w:proofErr w:type="spellEnd"/>
          </w:p>
        </w:tc>
        <w:tc>
          <w:tcPr>
            <w:tcW w:w="3827" w:type="dxa"/>
          </w:tcPr>
          <w:p w:rsidR="00EA21DD" w:rsidRPr="00525BC7" w:rsidRDefault="00EA21DD" w:rsidP="00DC0C6B">
            <w:pPr>
              <w:rPr>
                <w:rFonts w:asciiTheme="minorHAnsi" w:hAnsiTheme="minorHAnsi"/>
                <w:lang w:val="fr-FR"/>
              </w:rPr>
            </w:pPr>
            <w:proofErr w:type="spellStart"/>
            <w:r w:rsidRPr="00525BC7">
              <w:rPr>
                <w:rFonts w:asciiTheme="minorHAnsi" w:hAnsiTheme="minorHAnsi"/>
                <w:lang w:val="fr-FR"/>
              </w:rPr>
              <w:t>Wijzigingen</w:t>
            </w:r>
            <w:proofErr w:type="spellEnd"/>
            <w:r w:rsidRPr="00525BC7">
              <w:rPr>
                <w:rFonts w:asciiTheme="minorHAnsi" w:hAnsiTheme="minorHAnsi"/>
                <w:lang w:val="fr-FR"/>
              </w:rPr>
              <w:t xml:space="preserve"> in </w:t>
            </w:r>
            <w:proofErr w:type="spellStart"/>
            <w:r w:rsidRPr="00525BC7">
              <w:rPr>
                <w:rFonts w:asciiTheme="minorHAnsi" w:hAnsiTheme="minorHAnsi"/>
                <w:lang w:val="fr-FR"/>
              </w:rPr>
              <w:t>hoofdstuk</w:t>
            </w:r>
            <w:proofErr w:type="spellEnd"/>
            <w:r w:rsidRPr="00525BC7">
              <w:rPr>
                <w:rFonts w:asciiTheme="minorHAnsi" w:hAnsiTheme="minorHAnsi"/>
                <w:lang w:val="fr-FR"/>
              </w:rPr>
              <w:t xml:space="preserve"> 2, 3,4 en 6</w:t>
            </w:r>
          </w:p>
        </w:tc>
      </w:tr>
    </w:tbl>
    <w:p w:rsidR="00EA21DD" w:rsidRPr="00525BC7" w:rsidRDefault="00EA21DD" w:rsidP="00EA21DD">
      <w:pPr>
        <w:rPr>
          <w:rFonts w:asciiTheme="minorHAnsi" w:hAnsiTheme="minorHAnsi"/>
        </w:rPr>
      </w:pPr>
    </w:p>
    <w:p w:rsidR="00EA21DD" w:rsidRPr="00525BC7" w:rsidRDefault="00EA21DD" w:rsidP="00EA21DD">
      <w:pPr>
        <w:pStyle w:val="Kop2"/>
        <w:rPr>
          <w:rFonts w:asciiTheme="minorHAnsi" w:hAnsiTheme="minorHAnsi"/>
          <w:i w:val="0"/>
        </w:rPr>
      </w:pPr>
      <w:bookmarkStart w:id="2" w:name="_Toc398815992"/>
      <w:r w:rsidRPr="00525BC7">
        <w:rPr>
          <w:rFonts w:asciiTheme="minorHAnsi" w:hAnsiTheme="minorHAnsi"/>
          <w:i w:val="0"/>
        </w:rPr>
        <w:t>1.3 Verzendlijst</w:t>
      </w:r>
      <w:bookmarkEnd w:id="2"/>
      <w:r w:rsidRPr="00525BC7">
        <w:rPr>
          <w:rFonts w:asciiTheme="minorHAnsi" w:hAnsiTheme="minorHAnsi"/>
          <w:i w:val="0"/>
        </w:rPr>
        <w:br/>
      </w:r>
    </w:p>
    <w:p w:rsidR="00EA21DD" w:rsidRPr="00525BC7" w:rsidRDefault="00EA21DD" w:rsidP="00EA21DD">
      <w:pPr>
        <w:rPr>
          <w:rFonts w:asciiTheme="minorHAnsi" w:hAnsiTheme="minorHAnsi"/>
        </w:rPr>
      </w:pPr>
      <w:r w:rsidRPr="00525BC7">
        <w:rPr>
          <w:rFonts w:asciiTheme="minorHAnsi" w:hAnsiTheme="minorHAnsi"/>
        </w:rPr>
        <w:t>Dit document wordt ter beschikking gesteld aan:</w:t>
      </w:r>
    </w:p>
    <w:p w:rsidR="00EA21DD" w:rsidRPr="00525BC7" w:rsidRDefault="00EA21DD" w:rsidP="00EA21DD">
      <w:pPr>
        <w:rPr>
          <w:rFonts w:asciiTheme="minorHAnsi" w:hAnsiTheme="minorHAnsi"/>
        </w:rPr>
      </w:pPr>
      <w:r w:rsidRPr="00525BC7">
        <w:rPr>
          <w:rFonts w:asciiTheme="minorHAnsi" w:hAnsiTheme="minorHAnsi"/>
        </w:rPr>
        <w:tab/>
      </w:r>
    </w:p>
    <w:p w:rsidR="00EA21DD" w:rsidRPr="00525BC7" w:rsidRDefault="00EA21DD" w:rsidP="00EA21DD">
      <w:pPr>
        <w:pStyle w:val="Lijstalinea"/>
        <w:numPr>
          <w:ilvl w:val="0"/>
          <w:numId w:val="16"/>
        </w:numPr>
        <w:tabs>
          <w:tab w:val="clear" w:pos="709"/>
        </w:tabs>
        <w:suppressAutoHyphens w:val="0"/>
        <w:autoSpaceDE w:val="0"/>
        <w:autoSpaceDN w:val="0"/>
        <w:adjustRightInd w:val="0"/>
        <w:rPr>
          <w:rFonts w:asciiTheme="minorHAnsi" w:hAnsiTheme="minorHAnsi"/>
        </w:rPr>
      </w:pPr>
      <w:r w:rsidRPr="00525BC7">
        <w:rPr>
          <w:rFonts w:asciiTheme="minorHAnsi" w:hAnsiTheme="minorHAnsi"/>
        </w:rPr>
        <w:t xml:space="preserve">Arno Smith    </w:t>
      </w:r>
      <w:r w:rsidRPr="00525BC7">
        <w:rPr>
          <w:rFonts w:asciiTheme="minorHAnsi" w:hAnsiTheme="minorHAnsi"/>
        </w:rPr>
        <w:tab/>
      </w:r>
      <w:r w:rsidRPr="00525BC7">
        <w:rPr>
          <w:rFonts w:asciiTheme="minorHAnsi" w:hAnsiTheme="minorHAnsi"/>
        </w:rPr>
        <w:tab/>
      </w:r>
      <w:r w:rsidRPr="00525BC7">
        <w:rPr>
          <w:rFonts w:asciiTheme="minorHAnsi" w:hAnsiTheme="minorHAnsi"/>
        </w:rPr>
        <w:tab/>
      </w:r>
      <w:r w:rsidRPr="00525BC7">
        <w:rPr>
          <w:rFonts w:asciiTheme="minorHAnsi" w:hAnsiTheme="minorHAnsi"/>
        </w:rPr>
        <w:tab/>
        <w:t>Projectleider</w:t>
      </w:r>
    </w:p>
    <w:p w:rsidR="00EA21DD" w:rsidRPr="00525BC7" w:rsidRDefault="00EA21DD" w:rsidP="00EA21DD">
      <w:pPr>
        <w:pStyle w:val="Lijstalinea"/>
        <w:numPr>
          <w:ilvl w:val="0"/>
          <w:numId w:val="16"/>
        </w:numPr>
        <w:tabs>
          <w:tab w:val="clear" w:pos="709"/>
        </w:tabs>
        <w:suppressAutoHyphens w:val="0"/>
        <w:autoSpaceDE w:val="0"/>
        <w:autoSpaceDN w:val="0"/>
        <w:adjustRightInd w:val="0"/>
        <w:rPr>
          <w:rFonts w:asciiTheme="minorHAnsi" w:hAnsiTheme="minorHAnsi"/>
        </w:rPr>
      </w:pPr>
      <w:proofErr w:type="spellStart"/>
      <w:r w:rsidRPr="00525BC7">
        <w:rPr>
          <w:rFonts w:asciiTheme="minorHAnsi" w:hAnsiTheme="minorHAnsi"/>
        </w:rPr>
        <w:t>Jeoffrey</w:t>
      </w:r>
      <w:proofErr w:type="spellEnd"/>
      <w:r w:rsidRPr="00525BC7">
        <w:rPr>
          <w:rFonts w:asciiTheme="minorHAnsi" w:hAnsiTheme="minorHAnsi"/>
        </w:rPr>
        <w:t xml:space="preserve"> Oostroom</w:t>
      </w:r>
      <w:r w:rsidRPr="00525BC7">
        <w:rPr>
          <w:rFonts w:asciiTheme="minorHAnsi" w:hAnsiTheme="minorHAnsi"/>
        </w:rPr>
        <w:tab/>
      </w:r>
      <w:r w:rsidRPr="00525BC7">
        <w:rPr>
          <w:rFonts w:asciiTheme="minorHAnsi" w:hAnsiTheme="minorHAnsi"/>
        </w:rPr>
        <w:tab/>
      </w:r>
      <w:r w:rsidRPr="00525BC7">
        <w:rPr>
          <w:rFonts w:asciiTheme="minorHAnsi" w:hAnsiTheme="minorHAnsi"/>
        </w:rPr>
        <w:tab/>
        <w:t xml:space="preserve">Projectpartner/ Design / Programmeur </w:t>
      </w:r>
    </w:p>
    <w:p w:rsidR="00FF219C" w:rsidRPr="00525BC7" w:rsidRDefault="00EA21DD" w:rsidP="00EA21DD">
      <w:pPr>
        <w:rPr>
          <w:rFonts w:asciiTheme="minorHAnsi" w:hAnsiTheme="minorHAnsi" w:cstheme="minorHAnsi"/>
          <w:sz w:val="22"/>
          <w:szCs w:val="22"/>
        </w:rPr>
      </w:pPr>
      <w:r w:rsidRPr="00525BC7">
        <w:rPr>
          <w:rFonts w:asciiTheme="minorHAnsi" w:hAnsiTheme="minorHAnsi"/>
        </w:rPr>
        <w:t xml:space="preserve">-     </w:t>
      </w:r>
      <w:proofErr w:type="spellStart"/>
      <w:r w:rsidRPr="00525BC7">
        <w:rPr>
          <w:rFonts w:asciiTheme="minorHAnsi" w:hAnsiTheme="minorHAnsi"/>
        </w:rPr>
        <w:t>Yunus</w:t>
      </w:r>
      <w:proofErr w:type="spellEnd"/>
      <w:r w:rsidRPr="00525BC7">
        <w:rPr>
          <w:rFonts w:asciiTheme="minorHAnsi" w:hAnsiTheme="minorHAnsi"/>
        </w:rPr>
        <w:t xml:space="preserve"> Aydin</w:t>
      </w:r>
      <w:r w:rsidRPr="00525BC7">
        <w:rPr>
          <w:rFonts w:asciiTheme="minorHAnsi" w:hAnsiTheme="minorHAnsi"/>
        </w:rPr>
        <w:tab/>
      </w:r>
      <w:r w:rsidRPr="00525BC7">
        <w:rPr>
          <w:rFonts w:asciiTheme="minorHAnsi" w:hAnsiTheme="minorHAnsi"/>
        </w:rPr>
        <w:tab/>
      </w:r>
      <w:r w:rsidRPr="00525BC7">
        <w:rPr>
          <w:rFonts w:asciiTheme="minorHAnsi" w:hAnsiTheme="minorHAnsi"/>
        </w:rPr>
        <w:tab/>
      </w:r>
      <w:r w:rsidRPr="00525BC7">
        <w:rPr>
          <w:rFonts w:asciiTheme="minorHAnsi" w:hAnsiTheme="minorHAnsi"/>
        </w:rPr>
        <w:tab/>
        <w:t xml:space="preserve">Programmeur/ </w:t>
      </w:r>
      <w:r w:rsidRPr="00525BC7">
        <w:rPr>
          <w:rFonts w:asciiTheme="minorHAnsi" w:hAnsiTheme="minorHAnsi"/>
        </w:rPr>
        <w:tab/>
        <w:t>Projectpartner</w:t>
      </w:r>
      <w:r w:rsidRPr="00525BC7">
        <w:rPr>
          <w:rFonts w:asciiTheme="minorHAnsi" w:hAnsiTheme="minorHAnsi"/>
        </w:rPr>
        <w:tab/>
      </w:r>
      <w:r w:rsidRPr="00525BC7">
        <w:rPr>
          <w:rFonts w:asciiTheme="minorHAnsi" w:hAnsiTheme="minorHAnsi"/>
        </w:rPr>
        <w:tab/>
      </w: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FF219C" w:rsidRPr="00525BC7" w:rsidRDefault="00FF219C">
      <w:pPr>
        <w:rPr>
          <w:rFonts w:asciiTheme="minorHAnsi" w:hAnsiTheme="minorHAnsi" w:cstheme="minorHAnsi"/>
          <w:sz w:val="22"/>
          <w:szCs w:val="22"/>
        </w:rPr>
      </w:pPr>
    </w:p>
    <w:p w:rsidR="00466F9D" w:rsidRPr="00525BC7" w:rsidRDefault="00466F9D" w:rsidP="00FF219C">
      <w:pPr>
        <w:pStyle w:val="Kop2"/>
        <w:numPr>
          <w:ilvl w:val="0"/>
          <w:numId w:val="0"/>
        </w:numPr>
        <w:rPr>
          <w:rFonts w:asciiTheme="minorHAnsi" w:hAnsiTheme="minorHAnsi" w:cstheme="minorHAnsi"/>
          <w:i w:val="0"/>
          <w:color w:val="000000" w:themeColor="text1"/>
          <w:sz w:val="22"/>
          <w:szCs w:val="22"/>
        </w:rPr>
      </w:pPr>
      <w:bookmarkStart w:id="3" w:name="_Toc401261391"/>
    </w:p>
    <w:p w:rsidR="00466F9D" w:rsidRPr="00525BC7" w:rsidRDefault="00466F9D" w:rsidP="00DB2220">
      <w:pPr>
        <w:pStyle w:val="Kop2"/>
        <w:numPr>
          <w:ilvl w:val="1"/>
          <w:numId w:val="2"/>
        </w:numPr>
        <w:rPr>
          <w:rFonts w:asciiTheme="minorHAnsi" w:hAnsiTheme="minorHAnsi" w:cstheme="minorHAnsi"/>
          <w:i w:val="0"/>
          <w:color w:val="000000" w:themeColor="text1"/>
          <w:sz w:val="22"/>
          <w:szCs w:val="22"/>
        </w:rPr>
      </w:pPr>
    </w:p>
    <w:p w:rsidR="00963955" w:rsidRPr="00525BC7"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525BC7"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525BC7"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525BC7"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525BC7"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525BC7"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525BC7" w:rsidRDefault="00963955" w:rsidP="00466F9D">
      <w:pPr>
        <w:pStyle w:val="Kop2"/>
        <w:numPr>
          <w:ilvl w:val="1"/>
          <w:numId w:val="2"/>
        </w:numPr>
        <w:rPr>
          <w:rFonts w:asciiTheme="minorHAnsi" w:hAnsiTheme="minorHAnsi" w:cstheme="minorHAnsi"/>
          <w:i w:val="0"/>
          <w:color w:val="000000" w:themeColor="text1"/>
          <w:sz w:val="22"/>
          <w:szCs w:val="22"/>
        </w:rPr>
      </w:pPr>
    </w:p>
    <w:p w:rsidR="00963955" w:rsidRPr="00525BC7" w:rsidRDefault="00963955" w:rsidP="00963955">
      <w:pPr>
        <w:pStyle w:val="Kop2"/>
        <w:numPr>
          <w:ilvl w:val="1"/>
          <w:numId w:val="2"/>
        </w:numPr>
        <w:rPr>
          <w:rFonts w:asciiTheme="minorHAnsi" w:hAnsiTheme="minorHAnsi" w:cstheme="minorHAnsi"/>
          <w:i w:val="0"/>
          <w:color w:val="000000" w:themeColor="text1"/>
          <w:sz w:val="22"/>
          <w:szCs w:val="22"/>
        </w:rPr>
      </w:pPr>
    </w:p>
    <w:p w:rsidR="002B3648" w:rsidRPr="00525BC7" w:rsidRDefault="002B3648" w:rsidP="00F40CE6">
      <w:pPr>
        <w:pStyle w:val="Kop2"/>
        <w:numPr>
          <w:ilvl w:val="1"/>
          <w:numId w:val="2"/>
        </w:numPr>
        <w:rPr>
          <w:rFonts w:asciiTheme="minorHAnsi" w:hAnsiTheme="minorHAnsi" w:cstheme="minorHAnsi"/>
          <w:i w:val="0"/>
          <w:color w:val="000000" w:themeColor="text1"/>
          <w:sz w:val="22"/>
          <w:szCs w:val="22"/>
        </w:rPr>
      </w:pPr>
    </w:p>
    <w:p w:rsidR="00FF219C" w:rsidRPr="00525BC7" w:rsidRDefault="00FF219C" w:rsidP="00FF219C">
      <w:pPr>
        <w:pStyle w:val="Kop1"/>
        <w:jc w:val="left"/>
        <w:rPr>
          <w:rFonts w:asciiTheme="minorHAnsi" w:hAnsiTheme="minorHAnsi" w:cstheme="minorHAnsi"/>
          <w:color w:val="000000" w:themeColor="text1"/>
        </w:rPr>
      </w:pPr>
      <w:bookmarkStart w:id="4" w:name="_Toc448832061"/>
      <w:r w:rsidRPr="00525BC7">
        <w:rPr>
          <w:rFonts w:asciiTheme="minorHAnsi" w:hAnsiTheme="minorHAnsi" w:cstheme="minorHAnsi"/>
          <w:color w:val="000000" w:themeColor="text1"/>
          <w:sz w:val="32"/>
        </w:rPr>
        <w:t>2. Inleiding</w:t>
      </w:r>
      <w:bookmarkStart w:id="5" w:name="_GoBack"/>
      <w:bookmarkEnd w:id="4"/>
      <w:bookmarkEnd w:id="5"/>
    </w:p>
    <w:p w:rsidR="00FF219C" w:rsidRPr="00525BC7" w:rsidRDefault="00FF219C" w:rsidP="00FF219C">
      <w:pPr>
        <w:rPr>
          <w:rFonts w:asciiTheme="minorHAnsi" w:hAnsiTheme="minorHAnsi" w:cstheme="minorHAnsi"/>
          <w:color w:val="000000" w:themeColor="text1"/>
        </w:rPr>
      </w:pPr>
    </w:p>
    <w:p w:rsidR="00FF219C" w:rsidRPr="00525BC7" w:rsidRDefault="00FF219C" w:rsidP="00FF219C">
      <w:pPr>
        <w:pStyle w:val="Kop2"/>
        <w:numPr>
          <w:ilvl w:val="1"/>
          <w:numId w:val="2"/>
        </w:numPr>
        <w:rPr>
          <w:rFonts w:asciiTheme="minorHAnsi" w:hAnsiTheme="minorHAnsi" w:cstheme="minorHAnsi"/>
          <w:i w:val="0"/>
          <w:color w:val="000000" w:themeColor="text1"/>
        </w:rPr>
      </w:pPr>
      <w:bookmarkStart w:id="6" w:name="_Toc448832062"/>
      <w:r w:rsidRPr="00525BC7">
        <w:rPr>
          <w:rFonts w:asciiTheme="minorHAnsi" w:hAnsiTheme="minorHAnsi" w:cstheme="minorHAnsi"/>
          <w:i w:val="0"/>
          <w:color w:val="000000" w:themeColor="text1"/>
        </w:rPr>
        <w:t>2.1. Doelstelling</w:t>
      </w:r>
      <w:bookmarkEnd w:id="6"/>
    </w:p>
    <w:p w:rsidR="0062549C" w:rsidRPr="00525BC7" w:rsidRDefault="0062549C" w:rsidP="0062549C">
      <w:pPr>
        <w:pStyle w:val="Plattetekst"/>
        <w:rPr>
          <w:rFonts w:asciiTheme="minorHAnsi" w:hAnsiTheme="minorHAnsi"/>
        </w:rPr>
      </w:pPr>
    </w:p>
    <w:p w:rsidR="0075577E" w:rsidRPr="00525BC7" w:rsidRDefault="007516BD" w:rsidP="007516BD">
      <w:pPr>
        <w:pStyle w:val="Lijstalinea"/>
        <w:numPr>
          <w:ilvl w:val="0"/>
          <w:numId w:val="2"/>
        </w:numPr>
        <w:rPr>
          <w:rFonts w:asciiTheme="minorHAnsi" w:hAnsiTheme="minorHAnsi"/>
        </w:rPr>
      </w:pPr>
      <w:r w:rsidRPr="00525BC7">
        <w:rPr>
          <w:rFonts w:asciiTheme="minorHAnsi" w:hAnsiTheme="minorHAnsi"/>
        </w:rPr>
        <w:t>Volgens het bedrijf moet het systeem twee zaken mogelijk m</w:t>
      </w:r>
      <w:r w:rsidR="0075577E" w:rsidRPr="00525BC7">
        <w:rPr>
          <w:rFonts w:asciiTheme="minorHAnsi" w:hAnsiTheme="minorHAnsi"/>
        </w:rPr>
        <w:t>aken: namelijk het invoeren van</w:t>
      </w:r>
    </w:p>
    <w:p w:rsidR="0075577E" w:rsidRPr="00525BC7" w:rsidRDefault="007516BD" w:rsidP="007516BD">
      <w:pPr>
        <w:pStyle w:val="Lijstalinea"/>
        <w:numPr>
          <w:ilvl w:val="0"/>
          <w:numId w:val="2"/>
        </w:numPr>
        <w:rPr>
          <w:rFonts w:asciiTheme="minorHAnsi" w:hAnsiTheme="minorHAnsi"/>
        </w:rPr>
      </w:pPr>
      <w:r w:rsidRPr="00525BC7">
        <w:rPr>
          <w:rFonts w:asciiTheme="minorHAnsi" w:hAnsiTheme="minorHAnsi"/>
        </w:rPr>
        <w:t>vragen en antwoorden in het systeem over een bepa</w:t>
      </w:r>
      <w:r w:rsidR="0075577E" w:rsidRPr="00525BC7">
        <w:rPr>
          <w:rFonts w:asciiTheme="minorHAnsi" w:hAnsiTheme="minorHAnsi"/>
        </w:rPr>
        <w:t>ald onderwerp. Daarnaast kunnen</w:t>
      </w:r>
    </w:p>
    <w:p w:rsidR="0075577E" w:rsidRPr="00525BC7" w:rsidRDefault="007516BD" w:rsidP="007516BD">
      <w:pPr>
        <w:pStyle w:val="Lijstalinea"/>
        <w:numPr>
          <w:ilvl w:val="0"/>
          <w:numId w:val="2"/>
        </w:numPr>
        <w:rPr>
          <w:rFonts w:asciiTheme="minorHAnsi" w:hAnsiTheme="minorHAnsi"/>
        </w:rPr>
      </w:pPr>
      <w:r w:rsidRPr="00525BC7">
        <w:rPr>
          <w:rFonts w:asciiTheme="minorHAnsi" w:hAnsiTheme="minorHAnsi"/>
        </w:rPr>
        <w:t>gebruikers een van de onderwerpen selecteren en het spe</w:t>
      </w:r>
      <w:r w:rsidR="0075577E" w:rsidRPr="00525BC7">
        <w:rPr>
          <w:rFonts w:asciiTheme="minorHAnsi" w:hAnsiTheme="minorHAnsi"/>
        </w:rPr>
        <w:t>l spelen. Het bedrijf heeft nog</w:t>
      </w:r>
    </w:p>
    <w:p w:rsidR="0075577E" w:rsidRPr="00525BC7" w:rsidRDefault="007516BD" w:rsidP="007516BD">
      <w:pPr>
        <w:pStyle w:val="Lijstalinea"/>
        <w:numPr>
          <w:ilvl w:val="0"/>
          <w:numId w:val="2"/>
        </w:numPr>
        <w:rPr>
          <w:rFonts w:asciiTheme="minorHAnsi" w:hAnsiTheme="minorHAnsi"/>
        </w:rPr>
      </w:pPr>
      <w:r w:rsidRPr="00525BC7">
        <w:rPr>
          <w:rFonts w:asciiTheme="minorHAnsi" w:hAnsiTheme="minorHAnsi"/>
        </w:rPr>
        <w:t>geen beeld van het ontwerp van de applicatie en staat</w:t>
      </w:r>
      <w:r w:rsidR="0075577E" w:rsidRPr="00525BC7">
        <w:rPr>
          <w:rFonts w:asciiTheme="minorHAnsi" w:hAnsiTheme="minorHAnsi"/>
        </w:rPr>
        <w:t xml:space="preserve"> open voor creatieve ideeën. Om</w:t>
      </w:r>
    </w:p>
    <w:p w:rsidR="0075577E" w:rsidRPr="00525BC7" w:rsidRDefault="007516BD" w:rsidP="007516BD">
      <w:pPr>
        <w:pStyle w:val="Lijstalinea"/>
        <w:numPr>
          <w:ilvl w:val="0"/>
          <w:numId w:val="2"/>
        </w:numPr>
        <w:rPr>
          <w:rFonts w:asciiTheme="minorHAnsi" w:hAnsiTheme="minorHAnsi"/>
        </w:rPr>
      </w:pPr>
      <w:r w:rsidRPr="00525BC7">
        <w:rPr>
          <w:rFonts w:asciiTheme="minorHAnsi" w:hAnsiTheme="minorHAnsi"/>
        </w:rPr>
        <w:t>inzicht te geven over andere bestaande games, heeft h</w:t>
      </w:r>
      <w:r w:rsidR="0075577E" w:rsidRPr="00525BC7">
        <w:rPr>
          <w:rFonts w:asciiTheme="minorHAnsi" w:hAnsiTheme="minorHAnsi"/>
        </w:rPr>
        <w:t>et bedrijf een aantal voorbeeld</w:t>
      </w:r>
    </w:p>
    <w:p w:rsidR="0075577E" w:rsidRPr="00525BC7" w:rsidRDefault="007516BD" w:rsidP="007516BD">
      <w:pPr>
        <w:pStyle w:val="Lijstalinea"/>
        <w:numPr>
          <w:ilvl w:val="0"/>
          <w:numId w:val="2"/>
        </w:numPr>
        <w:rPr>
          <w:rFonts w:asciiTheme="minorHAnsi" w:hAnsiTheme="minorHAnsi"/>
        </w:rPr>
      </w:pPr>
      <w:r w:rsidRPr="00525BC7">
        <w:rPr>
          <w:rFonts w:asciiTheme="minorHAnsi" w:hAnsiTheme="minorHAnsi"/>
        </w:rPr>
        <w:t xml:space="preserve">applicaties genoemd: </w:t>
      </w:r>
      <w:hyperlink r:id="rId10" w:history="1">
        <w:r w:rsidR="0075577E" w:rsidRPr="00525BC7">
          <w:rPr>
            <w:rStyle w:val="Hyperlink"/>
            <w:rFonts w:asciiTheme="minorHAnsi" w:hAnsiTheme="minorHAnsi"/>
          </w:rPr>
          <w:t>http://www.multiplication.com/games/play/quick-flash-ii</w:t>
        </w:r>
      </w:hyperlink>
    </w:p>
    <w:p w:rsidR="007516BD" w:rsidRPr="00525BC7" w:rsidRDefault="00E92FDB" w:rsidP="007516BD">
      <w:pPr>
        <w:pStyle w:val="Lijstalinea"/>
        <w:numPr>
          <w:ilvl w:val="0"/>
          <w:numId w:val="2"/>
        </w:numPr>
        <w:rPr>
          <w:rFonts w:asciiTheme="minorHAnsi" w:hAnsiTheme="minorHAnsi"/>
        </w:rPr>
      </w:pPr>
      <w:hyperlink r:id="rId11" w:history="1">
        <w:r w:rsidR="007516BD" w:rsidRPr="00525BC7">
          <w:rPr>
            <w:rStyle w:val="Hyperlink"/>
            <w:rFonts w:asciiTheme="minorHAnsi" w:hAnsiTheme="minorHAnsi"/>
          </w:rPr>
          <w:t>http://www.cram.com/flashcards/federal-rules-of-evidence-2778448</w:t>
        </w:r>
      </w:hyperlink>
    </w:p>
    <w:p w:rsidR="00FF219C" w:rsidRPr="00525BC7" w:rsidRDefault="00FF219C" w:rsidP="00FF219C">
      <w:pPr>
        <w:rPr>
          <w:rFonts w:asciiTheme="minorHAnsi" w:hAnsiTheme="minorHAnsi" w:cstheme="minorHAnsi"/>
          <w:color w:val="000000" w:themeColor="text1"/>
        </w:rPr>
      </w:pPr>
    </w:p>
    <w:p w:rsidR="00FF219C" w:rsidRPr="00525BC7" w:rsidRDefault="00FF219C" w:rsidP="00FF219C">
      <w:pPr>
        <w:pStyle w:val="Kop2"/>
        <w:numPr>
          <w:ilvl w:val="1"/>
          <w:numId w:val="2"/>
        </w:numPr>
        <w:rPr>
          <w:rFonts w:asciiTheme="minorHAnsi" w:hAnsiTheme="minorHAnsi" w:cstheme="minorHAnsi"/>
          <w:i w:val="0"/>
          <w:color w:val="000000" w:themeColor="text1"/>
        </w:rPr>
      </w:pPr>
      <w:bookmarkStart w:id="7" w:name="_Toc448832063"/>
      <w:r w:rsidRPr="00525BC7">
        <w:rPr>
          <w:rFonts w:asciiTheme="minorHAnsi" w:hAnsiTheme="minorHAnsi" w:cstheme="minorHAnsi"/>
          <w:i w:val="0"/>
          <w:color w:val="000000" w:themeColor="text1"/>
        </w:rPr>
        <w:t>2.2. Organisatie</w:t>
      </w:r>
      <w:bookmarkEnd w:id="7"/>
    </w:p>
    <w:p w:rsidR="00FF219C" w:rsidRPr="00525BC7" w:rsidRDefault="0075577E" w:rsidP="00FF219C">
      <w:pPr>
        <w:rPr>
          <w:rFonts w:asciiTheme="minorHAnsi" w:hAnsiTheme="minorHAnsi" w:cstheme="minorHAnsi"/>
          <w:color w:val="000000" w:themeColor="text1"/>
        </w:rPr>
      </w:pPr>
      <w:r w:rsidRPr="00525BC7">
        <w:rPr>
          <w:rFonts w:asciiTheme="minorHAnsi" w:hAnsiTheme="minorHAnsi"/>
        </w:rPr>
        <w:t>Je werkt bij een softwarebedrijf “Software Solutions” dat softwareoplossingen maakt voor klanten. Het bedrijf “</w:t>
      </w:r>
      <w:proofErr w:type="spellStart"/>
      <w:r w:rsidRPr="00525BC7">
        <w:rPr>
          <w:rFonts w:asciiTheme="minorHAnsi" w:hAnsiTheme="minorHAnsi"/>
        </w:rPr>
        <w:t>FlashCard</w:t>
      </w:r>
      <w:proofErr w:type="spellEnd"/>
      <w:r w:rsidRPr="00525BC7">
        <w:rPr>
          <w:rFonts w:asciiTheme="minorHAnsi" w:hAnsiTheme="minorHAnsi"/>
        </w:rPr>
        <w:t xml:space="preserve"> Games (FCG)” heeft een opdracht gegeven om een volledige applicatie te ontwerpen en te realiseren voor een flashcard spelletje.</w:t>
      </w:r>
      <w:r w:rsidR="00FF219C" w:rsidRPr="00525BC7">
        <w:rPr>
          <w:rFonts w:asciiTheme="minorHAnsi" w:hAnsiTheme="minorHAnsi" w:cstheme="minorHAnsi"/>
          <w:color w:val="000000" w:themeColor="text1"/>
          <w:sz w:val="22"/>
        </w:rPr>
        <w:t xml:space="preserve"> </w:t>
      </w:r>
    </w:p>
    <w:p w:rsidR="00FF219C" w:rsidRPr="00525BC7" w:rsidRDefault="00FF219C" w:rsidP="00FF219C">
      <w:pPr>
        <w:rPr>
          <w:rFonts w:asciiTheme="minorHAnsi" w:hAnsiTheme="minorHAnsi" w:cstheme="minorHAnsi"/>
          <w:color w:val="000000" w:themeColor="text1"/>
        </w:rPr>
      </w:pPr>
    </w:p>
    <w:p w:rsidR="00FF219C" w:rsidRPr="00525BC7" w:rsidRDefault="00FF219C" w:rsidP="00FF219C">
      <w:pPr>
        <w:pStyle w:val="Kop2"/>
        <w:numPr>
          <w:ilvl w:val="1"/>
          <w:numId w:val="2"/>
        </w:numPr>
        <w:rPr>
          <w:rFonts w:asciiTheme="minorHAnsi" w:hAnsiTheme="minorHAnsi" w:cstheme="minorHAnsi"/>
          <w:i w:val="0"/>
          <w:color w:val="000000" w:themeColor="text1"/>
        </w:rPr>
      </w:pPr>
      <w:bookmarkStart w:id="8" w:name="_Toc448832064"/>
      <w:r w:rsidRPr="00525BC7">
        <w:rPr>
          <w:rFonts w:asciiTheme="minorHAnsi" w:hAnsiTheme="minorHAnsi" w:cstheme="minorHAnsi"/>
          <w:i w:val="0"/>
          <w:color w:val="000000" w:themeColor="text1"/>
        </w:rPr>
        <w:t>2.3 Technische aspecten</w:t>
      </w:r>
      <w:bookmarkEnd w:id="8"/>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Het ontwikkelen van een nieuwe versie van de Website </w:t>
      </w:r>
      <w:proofErr w:type="spellStart"/>
      <w:r w:rsidRPr="00525BC7">
        <w:rPr>
          <w:rFonts w:asciiTheme="minorHAnsi" w:hAnsiTheme="minorHAnsi"/>
        </w:rPr>
        <w:t>FlashCard</w:t>
      </w:r>
      <w:proofErr w:type="spellEnd"/>
      <w:r w:rsidRPr="00525BC7">
        <w:rPr>
          <w:rFonts w:asciiTheme="minorHAnsi" w:hAnsiTheme="minorHAnsi"/>
        </w:rPr>
        <w:t xml:space="preserve"> betekend niet alleen dat</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de bestaande functionaliteiten moeten worden herschreven, maar ook dat er een aantal</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toevoegingen komen. Een aantal hoofdfunctionaliteiten die worden toegevoegd zijn het</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uitgebreid kunnen filteren, gedetailleerd kunnen zoeken en de mogelijkheid om een</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gebruikersaccount te koppelen doormiddel van een </w:t>
      </w:r>
      <w:proofErr w:type="spellStart"/>
      <w:r w:rsidRPr="00525BC7">
        <w:rPr>
          <w:rFonts w:asciiTheme="minorHAnsi" w:hAnsiTheme="minorHAnsi"/>
        </w:rPr>
        <w:t>Linkedin</w:t>
      </w:r>
      <w:proofErr w:type="spellEnd"/>
      <w:r w:rsidRPr="00525BC7">
        <w:rPr>
          <w:rFonts w:asciiTheme="minorHAnsi" w:hAnsiTheme="minorHAnsi"/>
        </w:rPr>
        <w:t xml:space="preserve">-account. Hierbij worden de </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gegevens geïmporteerd uit de </w:t>
      </w:r>
      <w:proofErr w:type="spellStart"/>
      <w:r w:rsidRPr="00525BC7">
        <w:rPr>
          <w:rFonts w:asciiTheme="minorHAnsi" w:hAnsiTheme="minorHAnsi"/>
        </w:rPr>
        <w:t>Linkedin</w:t>
      </w:r>
      <w:proofErr w:type="spellEnd"/>
      <w:r w:rsidRPr="00525BC7">
        <w:rPr>
          <w:rFonts w:asciiTheme="minorHAnsi" w:hAnsiTheme="minorHAnsi"/>
        </w:rPr>
        <w:t xml:space="preserve"> database en getoond op het overzicht van een </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persoon, bedrijf of investeerder. De nieuwe filteropties zullen beschikbaar zijn op alle </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overzicht-pagina’s en zullen variëren afhankelijk van de entiteit. De standaard zoekoptie zal </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worden voorzien van een filter. Hierdoor kan er bepaald worden van welke entiteit er </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relevante data moet worden getoond. Ook zullen investeerders niet langer een </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opzichzelfstaande entiteit zijn maar voortkomen uit bedrijven of personen die gekoppeld zijn </w:t>
      </w: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aan een investering uit het verleden.</w:t>
      </w:r>
    </w:p>
    <w:p w:rsidR="00F758FF" w:rsidRPr="00525BC7" w:rsidRDefault="00F758FF" w:rsidP="00F758FF">
      <w:pPr>
        <w:pStyle w:val="Lijstalinea"/>
        <w:numPr>
          <w:ilvl w:val="0"/>
          <w:numId w:val="2"/>
        </w:numPr>
        <w:rPr>
          <w:rFonts w:asciiTheme="minorHAnsi" w:hAnsiTheme="minorHAnsi"/>
        </w:rPr>
      </w:pPr>
    </w:p>
    <w:p w:rsidR="00F758FF" w:rsidRPr="00525BC7" w:rsidRDefault="00F758FF" w:rsidP="00F758FF">
      <w:pPr>
        <w:pStyle w:val="Lijstalinea"/>
        <w:numPr>
          <w:ilvl w:val="0"/>
          <w:numId w:val="2"/>
        </w:numPr>
        <w:rPr>
          <w:rFonts w:asciiTheme="minorHAnsi" w:hAnsiTheme="minorHAnsi"/>
        </w:rPr>
      </w:pPr>
      <w:r w:rsidRPr="00525BC7">
        <w:rPr>
          <w:rFonts w:asciiTheme="minorHAnsi" w:hAnsiTheme="minorHAnsi"/>
        </w:rPr>
        <w:t xml:space="preserve">De functionaliteiten die herschreven gaan worden, staan hieronder globaal aangegeven per </w:t>
      </w:r>
    </w:p>
    <w:p w:rsidR="00F758FF" w:rsidRPr="00525BC7" w:rsidRDefault="00F758FF" w:rsidP="00F758FF">
      <w:pPr>
        <w:rPr>
          <w:rFonts w:asciiTheme="minorHAnsi" w:hAnsiTheme="minorHAnsi"/>
        </w:rPr>
      </w:pPr>
      <w:r w:rsidRPr="00525BC7">
        <w:rPr>
          <w:rFonts w:asciiTheme="minorHAnsi" w:hAnsiTheme="minorHAnsi"/>
        </w:rPr>
        <w:t>gebruikersgroep.</w:t>
      </w:r>
    </w:p>
    <w:p w:rsidR="00F758FF" w:rsidRPr="00525BC7" w:rsidRDefault="00F758FF" w:rsidP="00F758FF">
      <w:pPr>
        <w:rPr>
          <w:rFonts w:asciiTheme="minorHAnsi" w:hAnsiTheme="minorHAnsi"/>
          <w:b/>
        </w:rPr>
      </w:pPr>
    </w:p>
    <w:p w:rsidR="00F758FF" w:rsidRPr="00525BC7" w:rsidRDefault="00F758FF" w:rsidP="00F758FF">
      <w:pPr>
        <w:rPr>
          <w:rFonts w:asciiTheme="minorHAnsi" w:hAnsiTheme="minorHAnsi"/>
          <w:b/>
        </w:rPr>
      </w:pPr>
      <w:r w:rsidRPr="00525BC7">
        <w:rPr>
          <w:rFonts w:asciiTheme="minorHAnsi" w:hAnsiTheme="minorHAnsi"/>
          <w:b/>
        </w:rPr>
        <w:t>Bezoekers:</w:t>
      </w:r>
    </w:p>
    <w:p w:rsidR="00F758FF" w:rsidRPr="00525BC7" w:rsidRDefault="00F758FF" w:rsidP="00F758FF">
      <w:pPr>
        <w:rPr>
          <w:rFonts w:asciiTheme="minorHAnsi" w:hAnsiTheme="minorHAnsi"/>
          <w:b/>
        </w:rPr>
      </w:pPr>
    </w:p>
    <w:p w:rsidR="00F758FF" w:rsidRPr="00525BC7"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525BC7">
        <w:rPr>
          <w:rFonts w:asciiTheme="minorHAnsi" w:hAnsiTheme="minorHAnsi"/>
        </w:rPr>
        <w:t>Inloggen om aan te melden als administrator;</w:t>
      </w:r>
    </w:p>
    <w:p w:rsidR="00F758FF" w:rsidRPr="00525BC7"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525BC7">
        <w:rPr>
          <w:rFonts w:asciiTheme="minorHAnsi" w:hAnsiTheme="minorHAnsi"/>
        </w:rPr>
        <w:t>Registreren als lid;</w:t>
      </w:r>
    </w:p>
    <w:p w:rsidR="00F758FF" w:rsidRPr="00525BC7"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525BC7">
        <w:rPr>
          <w:rFonts w:asciiTheme="minorHAnsi" w:hAnsiTheme="minorHAnsi"/>
        </w:rPr>
        <w:t>Overzicht pagina’s bekijken en filteren van elke entiteit;</w:t>
      </w:r>
    </w:p>
    <w:p w:rsidR="00F758FF" w:rsidRPr="00525BC7"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525BC7">
        <w:rPr>
          <w:rFonts w:asciiTheme="minorHAnsi" w:hAnsiTheme="minorHAnsi"/>
        </w:rPr>
        <w:t>Detailpagina’s bekijken van elke entiteit;</w:t>
      </w:r>
    </w:p>
    <w:p w:rsidR="00F758FF" w:rsidRPr="00525BC7"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525BC7">
        <w:rPr>
          <w:rFonts w:asciiTheme="minorHAnsi" w:hAnsiTheme="minorHAnsi"/>
        </w:rPr>
        <w:t>Een profielaanvraag accepteren of weigeren;</w:t>
      </w:r>
    </w:p>
    <w:p w:rsidR="00F758FF" w:rsidRPr="00525BC7"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525BC7">
        <w:rPr>
          <w:rFonts w:asciiTheme="minorHAnsi" w:hAnsiTheme="minorHAnsi"/>
        </w:rPr>
        <w:t>Alle overige informatie pagina’s bekijken;</w:t>
      </w:r>
    </w:p>
    <w:p w:rsidR="00F758FF" w:rsidRPr="00525BC7" w:rsidRDefault="00F758FF" w:rsidP="00F758FF">
      <w:pPr>
        <w:pStyle w:val="Lijstalinea"/>
        <w:ind w:left="360"/>
        <w:rPr>
          <w:rFonts w:asciiTheme="minorHAnsi" w:hAnsiTheme="minorHAnsi"/>
        </w:rPr>
      </w:pPr>
    </w:p>
    <w:p w:rsidR="00F758FF" w:rsidRPr="00525BC7" w:rsidRDefault="00F758FF" w:rsidP="00F758FF">
      <w:pPr>
        <w:rPr>
          <w:rFonts w:asciiTheme="minorHAnsi" w:hAnsiTheme="minorHAnsi"/>
          <w:b/>
        </w:rPr>
      </w:pPr>
    </w:p>
    <w:p w:rsidR="00F758FF" w:rsidRPr="00525BC7" w:rsidRDefault="00F758FF" w:rsidP="00F758FF">
      <w:pPr>
        <w:rPr>
          <w:rFonts w:asciiTheme="minorHAnsi" w:hAnsiTheme="minorHAnsi"/>
          <w:b/>
        </w:rPr>
      </w:pPr>
    </w:p>
    <w:p w:rsidR="008323BD" w:rsidRPr="00525BC7" w:rsidRDefault="008323BD" w:rsidP="00F758FF">
      <w:pPr>
        <w:rPr>
          <w:rFonts w:asciiTheme="minorHAnsi" w:hAnsiTheme="minorHAnsi"/>
          <w:b/>
        </w:rPr>
      </w:pPr>
    </w:p>
    <w:p w:rsidR="008323BD" w:rsidRPr="00525BC7" w:rsidRDefault="008323BD" w:rsidP="00F758FF">
      <w:pPr>
        <w:rPr>
          <w:rFonts w:asciiTheme="minorHAnsi" w:hAnsiTheme="minorHAnsi"/>
          <w:b/>
        </w:rPr>
      </w:pPr>
    </w:p>
    <w:p w:rsidR="00F758FF" w:rsidRPr="00525BC7" w:rsidRDefault="00F758FF" w:rsidP="00F758FF">
      <w:pPr>
        <w:rPr>
          <w:rFonts w:asciiTheme="minorHAnsi" w:hAnsiTheme="minorHAnsi"/>
          <w:b/>
        </w:rPr>
      </w:pPr>
      <w:r w:rsidRPr="00525BC7">
        <w:rPr>
          <w:rFonts w:asciiTheme="minorHAnsi" w:hAnsiTheme="minorHAnsi"/>
          <w:b/>
        </w:rPr>
        <w:t>Administrator:</w:t>
      </w:r>
    </w:p>
    <w:p w:rsidR="00F758FF" w:rsidRPr="00525BC7" w:rsidRDefault="00F758FF" w:rsidP="00F758FF">
      <w:pPr>
        <w:rPr>
          <w:rFonts w:asciiTheme="minorHAnsi" w:hAnsiTheme="minorHAnsi"/>
          <w:b/>
        </w:rPr>
      </w:pPr>
    </w:p>
    <w:p w:rsidR="00F758FF" w:rsidRPr="00525BC7" w:rsidRDefault="00F758FF" w:rsidP="00F758FF">
      <w:pPr>
        <w:pStyle w:val="Lijstalinea"/>
        <w:numPr>
          <w:ilvl w:val="0"/>
          <w:numId w:val="16"/>
        </w:numPr>
        <w:tabs>
          <w:tab w:val="clear" w:pos="709"/>
        </w:tabs>
        <w:suppressAutoHyphens w:val="0"/>
        <w:autoSpaceDE w:val="0"/>
        <w:autoSpaceDN w:val="0"/>
        <w:adjustRightInd w:val="0"/>
        <w:rPr>
          <w:rFonts w:asciiTheme="minorHAnsi" w:hAnsiTheme="minorHAnsi"/>
        </w:rPr>
      </w:pPr>
      <w:r w:rsidRPr="00525BC7">
        <w:rPr>
          <w:rFonts w:asciiTheme="minorHAnsi" w:hAnsiTheme="minorHAnsi"/>
        </w:rPr>
        <w:t>Alle entiteiten kunnen beheren;</w:t>
      </w:r>
    </w:p>
    <w:p w:rsidR="00FF219C" w:rsidRPr="00525BC7" w:rsidRDefault="00F758FF" w:rsidP="003D1584">
      <w:pPr>
        <w:pStyle w:val="Lijstalinea"/>
        <w:numPr>
          <w:ilvl w:val="0"/>
          <w:numId w:val="16"/>
        </w:numPr>
        <w:rPr>
          <w:rFonts w:asciiTheme="minorHAnsi" w:hAnsiTheme="minorHAnsi" w:cstheme="minorHAnsi"/>
          <w:color w:val="000000" w:themeColor="text1"/>
          <w:sz w:val="22"/>
          <w:szCs w:val="22"/>
        </w:rPr>
      </w:pPr>
      <w:r w:rsidRPr="00525BC7">
        <w:rPr>
          <w:rFonts w:asciiTheme="minorHAnsi" w:hAnsiTheme="minorHAnsi"/>
        </w:rPr>
        <w:t>Alle pagina content kunnen beheren van de omgeving van de leden en bezoekers.</w:t>
      </w:r>
    </w:p>
    <w:p w:rsidR="00F758FF" w:rsidRPr="00525BC7" w:rsidRDefault="00F758FF" w:rsidP="00FF219C">
      <w:pPr>
        <w:rPr>
          <w:rFonts w:asciiTheme="minorHAnsi" w:hAnsiTheme="minorHAnsi" w:cstheme="minorHAnsi"/>
          <w:color w:val="000000" w:themeColor="text1"/>
          <w:sz w:val="22"/>
          <w:szCs w:val="22"/>
        </w:rPr>
      </w:pPr>
    </w:p>
    <w:p w:rsidR="00FF219C" w:rsidRPr="00525BC7" w:rsidRDefault="00FF219C" w:rsidP="00FF219C">
      <w:pPr>
        <w:rPr>
          <w:rFonts w:asciiTheme="minorHAnsi" w:hAnsiTheme="minorHAnsi" w:cstheme="minorHAnsi"/>
          <w:color w:val="000000" w:themeColor="text1"/>
        </w:rPr>
      </w:pPr>
      <w:r w:rsidRPr="00525BC7">
        <w:rPr>
          <w:rFonts w:asciiTheme="minorHAnsi" w:hAnsiTheme="minorHAnsi" w:cstheme="minorHAnsi"/>
          <w:color w:val="000000" w:themeColor="text1"/>
          <w:sz w:val="22"/>
          <w:szCs w:val="22"/>
        </w:rPr>
        <w:t xml:space="preserve"> </w:t>
      </w:r>
    </w:p>
    <w:p w:rsidR="00FF219C" w:rsidRPr="00525BC7" w:rsidRDefault="00FF219C" w:rsidP="00FF219C">
      <w:pPr>
        <w:pStyle w:val="Kop1"/>
        <w:jc w:val="left"/>
        <w:rPr>
          <w:rFonts w:asciiTheme="minorHAnsi" w:hAnsiTheme="minorHAnsi" w:cstheme="minorHAnsi"/>
          <w:color w:val="000000" w:themeColor="text1"/>
        </w:rPr>
      </w:pPr>
      <w:bookmarkStart w:id="9" w:name="_Toc448832065"/>
      <w:r w:rsidRPr="00525BC7">
        <w:rPr>
          <w:rFonts w:asciiTheme="minorHAnsi" w:hAnsiTheme="minorHAnsi" w:cstheme="minorHAnsi"/>
          <w:color w:val="000000" w:themeColor="text1"/>
          <w:sz w:val="32"/>
        </w:rPr>
        <w:t>3. Werkwijze in het project</w:t>
      </w:r>
      <w:bookmarkEnd w:id="9"/>
    </w:p>
    <w:p w:rsidR="00FF219C" w:rsidRPr="00525BC7" w:rsidRDefault="00FF219C" w:rsidP="00FF219C">
      <w:pPr>
        <w:rPr>
          <w:rFonts w:asciiTheme="minorHAnsi" w:hAnsiTheme="minorHAnsi" w:cstheme="minorHAnsi"/>
          <w:color w:val="000000" w:themeColor="text1"/>
        </w:rPr>
      </w:pPr>
      <w:r w:rsidRPr="00525BC7">
        <w:rPr>
          <w:rFonts w:asciiTheme="minorHAnsi" w:hAnsiTheme="minorHAnsi" w:cstheme="minorHAnsi"/>
          <w:color w:val="000000" w:themeColor="text1"/>
          <w:sz w:val="22"/>
        </w:rPr>
        <w:t>Het team bestaat uit drie applicatie ontwikkelaar die de site gaat ontwerpen en realiseren. Het team bedenkt eerst hoe de site eruit komt te zien en wat erin komt te staan en gaat dan dat idee realiseren</w:t>
      </w:r>
    </w:p>
    <w:p w:rsidR="00FF219C" w:rsidRPr="00525BC7" w:rsidRDefault="00FF219C" w:rsidP="00FF219C">
      <w:pPr>
        <w:rPr>
          <w:rFonts w:asciiTheme="minorHAnsi" w:hAnsiTheme="minorHAnsi" w:cstheme="minorHAnsi"/>
          <w:color w:val="000000" w:themeColor="text1"/>
        </w:rPr>
      </w:pPr>
    </w:p>
    <w:p w:rsidR="00FF219C" w:rsidRPr="00525BC7" w:rsidRDefault="00FF219C" w:rsidP="00FF219C">
      <w:pPr>
        <w:pStyle w:val="Kop1"/>
        <w:jc w:val="left"/>
        <w:rPr>
          <w:rFonts w:asciiTheme="minorHAnsi" w:hAnsiTheme="minorHAnsi" w:cstheme="minorHAnsi"/>
          <w:color w:val="000000" w:themeColor="text1"/>
        </w:rPr>
      </w:pPr>
      <w:bookmarkStart w:id="10" w:name="_Toc448832066"/>
      <w:r w:rsidRPr="00525BC7">
        <w:rPr>
          <w:rFonts w:asciiTheme="minorHAnsi" w:hAnsiTheme="minorHAnsi" w:cstheme="minorHAnsi"/>
          <w:color w:val="000000" w:themeColor="text1"/>
          <w:sz w:val="32"/>
        </w:rPr>
        <w:t>4. Situatieschets onderzocht terrein</w:t>
      </w:r>
      <w:bookmarkEnd w:id="10"/>
    </w:p>
    <w:p w:rsidR="00FF219C" w:rsidRPr="00525BC7" w:rsidRDefault="00FF219C" w:rsidP="00FF219C">
      <w:pPr>
        <w:rPr>
          <w:rFonts w:asciiTheme="minorHAnsi" w:hAnsiTheme="minorHAnsi" w:cstheme="minorHAnsi"/>
          <w:color w:val="000000" w:themeColor="text1"/>
          <w:sz w:val="22"/>
        </w:rPr>
      </w:pPr>
      <w:r w:rsidRPr="00525BC7">
        <w:rPr>
          <w:rFonts w:asciiTheme="minorHAnsi" w:hAnsiTheme="minorHAnsi" w:cstheme="minorHAnsi"/>
          <w:color w:val="000000" w:themeColor="text1"/>
          <w:sz w:val="22"/>
        </w:rPr>
        <w:t>De code van de site zelf heeft een hogere prioriteit dan bijvoorbeeld de tekst die op de site komt te staan, omdat de tekst altijd nog veranderd kan worden. Wij als bedrijf vinden het voornamelijk belangrijk dat de site goed functioneert.</w:t>
      </w:r>
    </w:p>
    <w:p w:rsidR="00FF219C" w:rsidRPr="00525BC7" w:rsidRDefault="00FF219C" w:rsidP="00FF219C">
      <w:pPr>
        <w:rPr>
          <w:rFonts w:asciiTheme="minorHAnsi" w:hAnsiTheme="minorHAnsi" w:cstheme="minorHAnsi"/>
          <w:color w:val="000000" w:themeColor="text1"/>
          <w:sz w:val="22"/>
        </w:rPr>
      </w:pPr>
    </w:p>
    <w:p w:rsidR="0056787B" w:rsidRPr="00525BC7" w:rsidRDefault="0056787B" w:rsidP="0056787B">
      <w:pPr>
        <w:pStyle w:val="Plattetekst"/>
        <w:rPr>
          <w:rFonts w:asciiTheme="minorHAnsi" w:hAnsiTheme="minorHAnsi"/>
        </w:rPr>
      </w:pPr>
    </w:p>
    <w:p w:rsidR="00847187" w:rsidRPr="00525BC7" w:rsidRDefault="001F12ED" w:rsidP="00847187">
      <w:pPr>
        <w:pStyle w:val="Geenafstand"/>
        <w:rPr>
          <w:b/>
          <w:sz w:val="32"/>
          <w:szCs w:val="32"/>
        </w:rPr>
      </w:pPr>
      <w:r w:rsidRPr="00525BC7">
        <w:rPr>
          <w:b/>
          <w:sz w:val="32"/>
          <w:szCs w:val="32"/>
        </w:rPr>
        <w:t>4.1</w:t>
      </w:r>
      <w:r w:rsidR="00FF219C" w:rsidRPr="00525BC7">
        <w:rPr>
          <w:b/>
          <w:sz w:val="32"/>
          <w:szCs w:val="32"/>
        </w:rPr>
        <w:t>Wireframe</w:t>
      </w:r>
    </w:p>
    <w:p w:rsidR="00847187" w:rsidRPr="00525BC7" w:rsidRDefault="00847187" w:rsidP="00847187">
      <w:pPr>
        <w:pStyle w:val="Geenafstand"/>
        <w:rPr>
          <w:b/>
          <w:sz w:val="32"/>
          <w:szCs w:val="32"/>
        </w:rPr>
      </w:pPr>
    </w:p>
    <w:p w:rsidR="0056787B" w:rsidRPr="00525BC7" w:rsidRDefault="00847187" w:rsidP="00847187">
      <w:pPr>
        <w:pStyle w:val="Geenafstand"/>
        <w:rPr>
          <w:b/>
          <w:sz w:val="32"/>
          <w:szCs w:val="32"/>
        </w:rPr>
      </w:pPr>
      <w:r w:rsidRPr="00525BC7">
        <w:rPr>
          <w:noProof/>
          <w:lang w:val="nl-NL" w:eastAsia="nl-NL"/>
        </w:rPr>
        <w:drawing>
          <wp:anchor distT="0" distB="0" distL="114300" distR="114300" simplePos="0" relativeHeight="251658752" behindDoc="1" locked="0" layoutInCell="1" allowOverlap="1" wp14:anchorId="6D7CDCA4" wp14:editId="6A2978BC">
            <wp:simplePos x="0" y="0"/>
            <wp:positionH relativeFrom="column">
              <wp:posOffset>814705</wp:posOffset>
            </wp:positionH>
            <wp:positionV relativeFrom="paragraph">
              <wp:posOffset>86360</wp:posOffset>
            </wp:positionV>
            <wp:extent cx="3400425" cy="1922780"/>
            <wp:effectExtent l="0" t="0" r="9525" b="1270"/>
            <wp:wrapTight wrapText="bothSides">
              <wp:wrapPolygon edited="0">
                <wp:start x="0" y="0"/>
                <wp:lineTo x="0" y="21400"/>
                <wp:lineTo x="21539" y="21400"/>
                <wp:lineTo x="21539"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00425" cy="1922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87B" w:rsidRPr="00525BC7"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525BC7"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525BC7" w:rsidRDefault="0056787B" w:rsidP="00DB2220">
      <w:pPr>
        <w:pStyle w:val="Kop2"/>
        <w:numPr>
          <w:ilvl w:val="1"/>
          <w:numId w:val="2"/>
        </w:numPr>
        <w:rPr>
          <w:rFonts w:asciiTheme="minorHAnsi" w:hAnsiTheme="minorHAnsi" w:cstheme="minorHAnsi"/>
          <w:i w:val="0"/>
          <w:color w:val="000000" w:themeColor="text1"/>
          <w:sz w:val="22"/>
          <w:szCs w:val="22"/>
        </w:rPr>
      </w:pPr>
    </w:p>
    <w:p w:rsidR="002648B7" w:rsidRPr="00525BC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525BC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525BC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525BC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525BC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525BC7" w:rsidRDefault="002648B7" w:rsidP="00DB2220">
      <w:pPr>
        <w:pStyle w:val="Kop2"/>
        <w:numPr>
          <w:ilvl w:val="1"/>
          <w:numId w:val="2"/>
        </w:numPr>
        <w:rPr>
          <w:rFonts w:asciiTheme="minorHAnsi" w:hAnsiTheme="minorHAnsi" w:cstheme="minorHAnsi"/>
          <w:i w:val="0"/>
          <w:color w:val="000000" w:themeColor="text1"/>
          <w:sz w:val="32"/>
          <w:szCs w:val="32"/>
        </w:rPr>
      </w:pPr>
    </w:p>
    <w:p w:rsidR="002648B7" w:rsidRPr="00525BC7" w:rsidRDefault="002648B7" w:rsidP="00DB2220">
      <w:pPr>
        <w:pStyle w:val="Kop2"/>
        <w:numPr>
          <w:ilvl w:val="1"/>
          <w:numId w:val="2"/>
        </w:numPr>
        <w:rPr>
          <w:rFonts w:asciiTheme="minorHAnsi" w:hAnsiTheme="minorHAnsi" w:cstheme="minorHAnsi"/>
          <w:i w:val="0"/>
          <w:color w:val="000000" w:themeColor="text1"/>
          <w:sz w:val="32"/>
          <w:szCs w:val="32"/>
        </w:rPr>
      </w:pPr>
    </w:p>
    <w:p w:rsidR="0056787B" w:rsidRPr="00525BC7" w:rsidRDefault="001F12ED" w:rsidP="0062549C">
      <w:pPr>
        <w:pStyle w:val="Kop2"/>
        <w:numPr>
          <w:ilvl w:val="1"/>
          <w:numId w:val="2"/>
        </w:numPr>
        <w:rPr>
          <w:rFonts w:asciiTheme="minorHAnsi" w:hAnsiTheme="minorHAnsi" w:cstheme="minorHAnsi"/>
          <w:i w:val="0"/>
          <w:color w:val="000000" w:themeColor="text1"/>
          <w:sz w:val="32"/>
          <w:szCs w:val="32"/>
        </w:rPr>
      </w:pPr>
      <w:bookmarkStart w:id="11" w:name="_Toc448832067"/>
      <w:r w:rsidRPr="00525BC7">
        <w:rPr>
          <w:rFonts w:asciiTheme="minorHAnsi" w:hAnsiTheme="minorHAnsi" w:cstheme="minorHAnsi"/>
          <w:i w:val="0"/>
          <w:color w:val="000000" w:themeColor="text1"/>
          <w:sz w:val="32"/>
          <w:szCs w:val="32"/>
        </w:rPr>
        <w:t>4.2Logo</w:t>
      </w:r>
      <w:bookmarkEnd w:id="11"/>
    </w:p>
    <w:p w:rsidR="0056787B" w:rsidRPr="00525BC7"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525BC7"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525BC7"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525BC7" w:rsidRDefault="00CD2D9E" w:rsidP="00231D08">
      <w:pPr>
        <w:rPr>
          <w:rFonts w:asciiTheme="minorHAnsi" w:hAnsiTheme="minorHAnsi" w:cstheme="minorHAnsi"/>
          <w:color w:val="000000" w:themeColor="text1"/>
          <w:sz w:val="22"/>
          <w:szCs w:val="22"/>
        </w:rPr>
      </w:pPr>
      <w:r w:rsidRPr="00525BC7">
        <w:rPr>
          <w:rFonts w:asciiTheme="minorHAnsi" w:hAnsiTheme="minorHAnsi" w:cstheme="minorHAnsi"/>
          <w:noProof/>
          <w:color w:val="000000" w:themeColor="text1"/>
          <w:sz w:val="22"/>
          <w:szCs w:val="22"/>
        </w:rPr>
        <w:lastRenderedPageBreak/>
        <w:drawing>
          <wp:inline distT="0" distB="0" distL="0" distR="0" wp14:anchorId="5409B98F" wp14:editId="1420870E">
            <wp:extent cx="2552700" cy="183798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no_text.png"/>
                    <pic:cNvPicPr/>
                  </pic:nvPicPr>
                  <pic:blipFill>
                    <a:blip r:embed="rId9">
                      <a:extLst>
                        <a:ext uri="{28A0092B-C50C-407E-A947-70E740481C1C}">
                          <a14:useLocalDpi xmlns:a14="http://schemas.microsoft.com/office/drawing/2010/main" val="0"/>
                        </a:ext>
                      </a:extLst>
                    </a:blip>
                    <a:stretch>
                      <a:fillRect/>
                    </a:stretch>
                  </pic:blipFill>
                  <pic:spPr>
                    <a:xfrm>
                      <a:off x="0" y="0"/>
                      <a:ext cx="2566238" cy="1847737"/>
                    </a:xfrm>
                    <a:prstGeom prst="rect">
                      <a:avLst/>
                    </a:prstGeom>
                  </pic:spPr>
                </pic:pic>
              </a:graphicData>
            </a:graphic>
          </wp:inline>
        </w:drawing>
      </w:r>
    </w:p>
    <w:p w:rsidR="0056787B" w:rsidRPr="00525BC7"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525BC7" w:rsidRDefault="0056787B" w:rsidP="002648B7">
      <w:pPr>
        <w:pStyle w:val="Kop2"/>
        <w:numPr>
          <w:ilvl w:val="1"/>
          <w:numId w:val="2"/>
        </w:numPr>
        <w:rPr>
          <w:rFonts w:asciiTheme="minorHAnsi" w:hAnsiTheme="minorHAnsi" w:cstheme="minorHAnsi"/>
          <w:i w:val="0"/>
          <w:color w:val="000000" w:themeColor="text1"/>
          <w:sz w:val="22"/>
          <w:szCs w:val="22"/>
        </w:rPr>
      </w:pPr>
    </w:p>
    <w:p w:rsidR="00FF219C" w:rsidRPr="00525BC7" w:rsidRDefault="00FF219C" w:rsidP="00FF219C">
      <w:pPr>
        <w:pStyle w:val="Kop1"/>
        <w:jc w:val="left"/>
        <w:rPr>
          <w:rFonts w:asciiTheme="minorHAnsi" w:hAnsiTheme="minorHAnsi" w:cstheme="minorHAnsi"/>
          <w:color w:val="000000" w:themeColor="text1"/>
        </w:rPr>
      </w:pPr>
      <w:bookmarkStart w:id="12" w:name="_Toc448832068"/>
      <w:r w:rsidRPr="00525BC7">
        <w:rPr>
          <w:rFonts w:asciiTheme="minorHAnsi" w:hAnsiTheme="minorHAnsi" w:cstheme="minorHAnsi"/>
          <w:color w:val="000000" w:themeColor="text1"/>
          <w:sz w:val="32"/>
        </w:rPr>
        <w:t>5. Informatie architectuur</w:t>
      </w:r>
      <w:bookmarkEnd w:id="12"/>
      <w:r w:rsidRPr="00525BC7">
        <w:rPr>
          <w:rFonts w:asciiTheme="minorHAnsi" w:hAnsiTheme="minorHAnsi" w:cstheme="minorHAnsi"/>
          <w:color w:val="000000" w:themeColor="text1"/>
          <w:sz w:val="32"/>
        </w:rPr>
        <w:t xml:space="preserve"> </w:t>
      </w:r>
    </w:p>
    <w:p w:rsidR="00FF219C" w:rsidRPr="00525BC7" w:rsidRDefault="00FF219C" w:rsidP="00FF219C">
      <w:pPr>
        <w:rPr>
          <w:rFonts w:asciiTheme="minorHAnsi" w:hAnsiTheme="minorHAnsi" w:cstheme="minorHAnsi"/>
          <w:color w:val="000000" w:themeColor="text1"/>
          <w:sz w:val="22"/>
        </w:rPr>
      </w:pPr>
      <w:r w:rsidRPr="00525BC7">
        <w:rPr>
          <w:rFonts w:asciiTheme="minorHAnsi" w:hAnsiTheme="minorHAnsi" w:cstheme="minorHAnsi"/>
          <w:color w:val="000000" w:themeColor="text1"/>
          <w:sz w:val="22"/>
        </w:rPr>
        <w:t xml:space="preserve">Het systeem zal een </w:t>
      </w:r>
      <w:proofErr w:type="spellStart"/>
      <w:r w:rsidRPr="00525BC7">
        <w:rPr>
          <w:rFonts w:asciiTheme="minorHAnsi" w:hAnsiTheme="minorHAnsi" w:cstheme="minorHAnsi"/>
          <w:color w:val="000000" w:themeColor="text1"/>
          <w:sz w:val="22"/>
        </w:rPr>
        <w:t>webbased</w:t>
      </w:r>
      <w:proofErr w:type="spellEnd"/>
      <w:r w:rsidRPr="00525BC7">
        <w:rPr>
          <w:rFonts w:asciiTheme="minorHAnsi" w:hAnsiTheme="minorHAnsi" w:cstheme="minorHAnsi"/>
          <w:color w:val="000000" w:themeColor="text1"/>
          <w:sz w:val="22"/>
        </w:rPr>
        <w:t xml:space="preserve"> systeem worden, de rede hiervoor is dat de site op het web zal komen, waardoor de bezoekers de website overal kunnen bezoeken.</w:t>
      </w:r>
      <w:bookmarkStart w:id="13" w:name="__RefHeading__413_1396799281"/>
      <w:bookmarkStart w:id="14" w:name="_Toc312869857"/>
      <w:bookmarkEnd w:id="13"/>
      <w:bookmarkEnd w:id="14"/>
    </w:p>
    <w:p w:rsidR="00FF219C" w:rsidRPr="00525BC7" w:rsidRDefault="00FF219C" w:rsidP="00FF219C">
      <w:pPr>
        <w:rPr>
          <w:rFonts w:asciiTheme="minorHAnsi" w:hAnsiTheme="minorHAnsi" w:cstheme="minorHAnsi"/>
          <w:b/>
          <w:bCs/>
          <w:iCs/>
          <w:color w:val="000000" w:themeColor="text1"/>
          <w:sz w:val="28"/>
          <w:szCs w:val="28"/>
        </w:rPr>
      </w:pPr>
    </w:p>
    <w:p w:rsidR="00FF219C" w:rsidRPr="00525BC7" w:rsidRDefault="00FF219C" w:rsidP="00FF219C">
      <w:pPr>
        <w:pStyle w:val="Kop1"/>
        <w:jc w:val="left"/>
        <w:rPr>
          <w:rFonts w:asciiTheme="minorHAnsi" w:hAnsiTheme="minorHAnsi" w:cstheme="minorHAnsi"/>
          <w:color w:val="000000" w:themeColor="text1"/>
          <w:sz w:val="32"/>
        </w:rPr>
      </w:pPr>
      <w:bookmarkStart w:id="15" w:name="_Toc448832069"/>
      <w:r w:rsidRPr="00525BC7">
        <w:rPr>
          <w:rFonts w:asciiTheme="minorHAnsi" w:hAnsiTheme="minorHAnsi" w:cstheme="minorHAnsi"/>
          <w:color w:val="000000" w:themeColor="text1"/>
          <w:sz w:val="32"/>
        </w:rPr>
        <w:t>6 Plan van aanpak</w:t>
      </w:r>
      <w:bookmarkEnd w:id="15"/>
    </w:p>
    <w:p w:rsidR="00FF219C" w:rsidRPr="00525BC7" w:rsidRDefault="00FF219C" w:rsidP="00FF219C">
      <w:pPr>
        <w:rPr>
          <w:rFonts w:asciiTheme="minorHAnsi" w:hAnsiTheme="minorHAnsi" w:cstheme="minorHAnsi"/>
          <w:color w:val="000000" w:themeColor="text1"/>
        </w:rPr>
      </w:pPr>
    </w:p>
    <w:p w:rsidR="00FF219C" w:rsidRPr="00525BC7" w:rsidRDefault="00FF219C" w:rsidP="00FF219C">
      <w:pPr>
        <w:pStyle w:val="Kop2"/>
        <w:numPr>
          <w:ilvl w:val="1"/>
          <w:numId w:val="2"/>
        </w:numPr>
        <w:rPr>
          <w:rFonts w:asciiTheme="minorHAnsi" w:hAnsiTheme="minorHAnsi" w:cstheme="minorHAnsi"/>
          <w:i w:val="0"/>
          <w:color w:val="000000" w:themeColor="text1"/>
          <w:sz w:val="22"/>
        </w:rPr>
      </w:pPr>
      <w:bookmarkStart w:id="16" w:name="_Toc448832070"/>
      <w:r w:rsidRPr="00525BC7">
        <w:rPr>
          <w:rFonts w:asciiTheme="minorHAnsi" w:hAnsiTheme="minorHAnsi" w:cstheme="minorHAnsi"/>
          <w:i w:val="0"/>
          <w:color w:val="000000" w:themeColor="text1"/>
        </w:rPr>
        <w:t>6.1 Op te leveren producten</w:t>
      </w:r>
      <w:bookmarkEnd w:id="16"/>
    </w:p>
    <w:p w:rsidR="00FF219C" w:rsidRPr="00525BC7" w:rsidRDefault="00FF219C" w:rsidP="00FF219C">
      <w:pPr>
        <w:rPr>
          <w:rFonts w:asciiTheme="minorHAnsi" w:hAnsiTheme="minorHAnsi" w:cstheme="minorHAnsi"/>
          <w:color w:val="000000" w:themeColor="text1"/>
          <w:sz w:val="22"/>
        </w:rPr>
      </w:pPr>
      <w:r w:rsidRPr="00525BC7">
        <w:rPr>
          <w:rFonts w:asciiTheme="minorHAnsi" w:hAnsiTheme="minorHAnsi" w:cstheme="minorHAnsi"/>
          <w:color w:val="000000" w:themeColor="text1"/>
          <w:sz w:val="22"/>
        </w:rPr>
        <w:t>Hierin neem je op welke producten je gaat opleveren in het gehele systeemontwikkelingstraject. Denk hierbij:</w:t>
      </w:r>
    </w:p>
    <w:p w:rsidR="00FF219C" w:rsidRPr="00525BC7" w:rsidRDefault="00FF219C" w:rsidP="00FF219C">
      <w:pPr>
        <w:numPr>
          <w:ilvl w:val="0"/>
          <w:numId w:val="3"/>
        </w:numPr>
        <w:rPr>
          <w:rFonts w:asciiTheme="minorHAnsi" w:hAnsiTheme="minorHAnsi" w:cstheme="minorHAnsi"/>
          <w:color w:val="000000" w:themeColor="text1"/>
          <w:sz w:val="22"/>
        </w:rPr>
      </w:pPr>
      <w:r w:rsidRPr="00525BC7">
        <w:rPr>
          <w:rFonts w:asciiTheme="minorHAnsi" w:hAnsiTheme="minorHAnsi" w:cstheme="minorHAnsi"/>
          <w:color w:val="000000" w:themeColor="text1"/>
          <w:sz w:val="22"/>
        </w:rPr>
        <w:t>Informatie behoefte rapport</w:t>
      </w:r>
    </w:p>
    <w:p w:rsidR="00FF219C" w:rsidRPr="00525BC7" w:rsidRDefault="00FF219C" w:rsidP="00FF219C">
      <w:pPr>
        <w:numPr>
          <w:ilvl w:val="0"/>
          <w:numId w:val="3"/>
        </w:numPr>
        <w:rPr>
          <w:rFonts w:asciiTheme="minorHAnsi" w:hAnsiTheme="minorHAnsi" w:cstheme="minorHAnsi"/>
          <w:color w:val="000000" w:themeColor="text1"/>
          <w:sz w:val="22"/>
        </w:rPr>
      </w:pPr>
      <w:r w:rsidRPr="00525BC7">
        <w:rPr>
          <w:rFonts w:asciiTheme="minorHAnsi" w:hAnsiTheme="minorHAnsi" w:cstheme="minorHAnsi"/>
          <w:color w:val="000000" w:themeColor="text1"/>
          <w:sz w:val="22"/>
        </w:rPr>
        <w:t>Het functioneel ontwerp</w:t>
      </w:r>
    </w:p>
    <w:p w:rsidR="00FF219C" w:rsidRPr="00525BC7" w:rsidRDefault="00FF219C" w:rsidP="00FF219C">
      <w:pPr>
        <w:numPr>
          <w:ilvl w:val="0"/>
          <w:numId w:val="3"/>
        </w:numPr>
        <w:rPr>
          <w:rFonts w:asciiTheme="minorHAnsi" w:hAnsiTheme="minorHAnsi" w:cstheme="minorHAnsi"/>
          <w:color w:val="000000" w:themeColor="text1"/>
          <w:sz w:val="22"/>
        </w:rPr>
      </w:pPr>
      <w:r w:rsidRPr="00525BC7">
        <w:rPr>
          <w:rFonts w:asciiTheme="minorHAnsi" w:hAnsiTheme="minorHAnsi" w:cstheme="minorHAnsi"/>
          <w:color w:val="000000" w:themeColor="text1"/>
          <w:sz w:val="22"/>
        </w:rPr>
        <w:t>Technisch ontwerp</w:t>
      </w:r>
    </w:p>
    <w:p w:rsidR="00FF219C" w:rsidRPr="00525BC7" w:rsidRDefault="00FF219C" w:rsidP="00FF219C">
      <w:pPr>
        <w:numPr>
          <w:ilvl w:val="0"/>
          <w:numId w:val="3"/>
        </w:numPr>
        <w:rPr>
          <w:rFonts w:asciiTheme="minorHAnsi" w:hAnsiTheme="minorHAnsi" w:cstheme="minorHAnsi"/>
          <w:color w:val="000000" w:themeColor="text1"/>
        </w:rPr>
      </w:pPr>
      <w:r w:rsidRPr="00525BC7">
        <w:rPr>
          <w:rFonts w:asciiTheme="minorHAnsi" w:hAnsiTheme="minorHAnsi" w:cstheme="minorHAnsi"/>
          <w:color w:val="000000" w:themeColor="text1"/>
          <w:sz w:val="22"/>
        </w:rPr>
        <w:t>De realisatie/bouw van het systeem</w:t>
      </w:r>
    </w:p>
    <w:p w:rsidR="00FF219C" w:rsidRPr="00525BC7" w:rsidRDefault="00FF219C" w:rsidP="00FF219C">
      <w:pPr>
        <w:numPr>
          <w:ilvl w:val="0"/>
          <w:numId w:val="3"/>
        </w:numPr>
        <w:rPr>
          <w:rFonts w:asciiTheme="minorHAnsi" w:hAnsiTheme="minorHAnsi" w:cstheme="minorHAnsi"/>
          <w:color w:val="000000" w:themeColor="text1"/>
        </w:rPr>
      </w:pPr>
      <w:r w:rsidRPr="00525BC7">
        <w:rPr>
          <w:rFonts w:asciiTheme="minorHAnsi" w:hAnsiTheme="minorHAnsi" w:cstheme="minorHAnsi"/>
          <w:color w:val="000000" w:themeColor="text1"/>
          <w:sz w:val="22"/>
        </w:rPr>
        <w:t>Test rapport</w:t>
      </w:r>
    </w:p>
    <w:p w:rsidR="0062549C" w:rsidRPr="00525BC7" w:rsidRDefault="0062549C" w:rsidP="0062549C">
      <w:pPr>
        <w:pStyle w:val="Kop2"/>
        <w:numPr>
          <w:ilvl w:val="1"/>
          <w:numId w:val="2"/>
        </w:numPr>
        <w:rPr>
          <w:rFonts w:asciiTheme="minorHAnsi" w:hAnsiTheme="minorHAnsi" w:cstheme="minorHAnsi"/>
          <w:i w:val="0"/>
          <w:color w:val="000000" w:themeColor="text1"/>
        </w:rPr>
      </w:pPr>
      <w:bookmarkStart w:id="17" w:name="_Toc448832071"/>
    </w:p>
    <w:p w:rsidR="0062549C" w:rsidRPr="00525BC7" w:rsidRDefault="0062549C" w:rsidP="0062549C">
      <w:pPr>
        <w:pStyle w:val="Kop2"/>
        <w:numPr>
          <w:ilvl w:val="1"/>
          <w:numId w:val="2"/>
        </w:numPr>
        <w:rPr>
          <w:rFonts w:asciiTheme="minorHAnsi" w:hAnsiTheme="minorHAnsi" w:cstheme="minorHAnsi"/>
          <w:i w:val="0"/>
          <w:color w:val="000000" w:themeColor="text1"/>
        </w:rPr>
      </w:pPr>
    </w:p>
    <w:p w:rsidR="00FF219C" w:rsidRPr="00525BC7" w:rsidRDefault="00FF219C" w:rsidP="0062549C">
      <w:pPr>
        <w:pStyle w:val="Kop2"/>
        <w:numPr>
          <w:ilvl w:val="1"/>
          <w:numId w:val="2"/>
        </w:numPr>
        <w:rPr>
          <w:rFonts w:asciiTheme="minorHAnsi" w:hAnsiTheme="minorHAnsi" w:cstheme="minorHAnsi"/>
          <w:i w:val="0"/>
          <w:color w:val="000000" w:themeColor="text1"/>
        </w:rPr>
      </w:pPr>
      <w:r w:rsidRPr="00525BC7">
        <w:rPr>
          <w:rFonts w:asciiTheme="minorHAnsi" w:hAnsiTheme="minorHAnsi" w:cstheme="minorHAnsi"/>
          <w:i w:val="0"/>
          <w:color w:val="000000" w:themeColor="text1"/>
        </w:rPr>
        <w:t>6.2 Planning</w:t>
      </w:r>
      <w:bookmarkEnd w:id="17"/>
    </w:p>
    <w:p w:rsidR="00D9117B" w:rsidRPr="00525BC7" w:rsidRDefault="00FF219C" w:rsidP="00FF219C">
      <w:pPr>
        <w:pStyle w:val="Plattetekst"/>
        <w:rPr>
          <w:rFonts w:asciiTheme="minorHAnsi" w:hAnsiTheme="minorHAnsi" w:cstheme="minorHAnsi"/>
          <w:color w:val="000000" w:themeColor="text1"/>
        </w:rPr>
      </w:pPr>
      <w:r w:rsidRPr="00525BC7">
        <w:rPr>
          <w:rFonts w:asciiTheme="minorHAnsi" w:hAnsiTheme="minorHAnsi" w:cstheme="minorHAnsi"/>
          <w:color w:val="000000" w:themeColor="text1"/>
        </w:rPr>
        <w:t xml:space="preserve">De planning kunt u zien in het functioneel ontwerp. </w:t>
      </w:r>
    </w:p>
    <w:p w:rsidR="00D9117B" w:rsidRPr="00525BC7" w:rsidRDefault="00D9117B" w:rsidP="00FF219C">
      <w:pPr>
        <w:pStyle w:val="Plattetekst"/>
        <w:rPr>
          <w:rFonts w:asciiTheme="minorHAnsi" w:hAnsiTheme="minorHAnsi" w:cstheme="minorHAnsi"/>
          <w:color w:val="000000" w:themeColor="text1"/>
        </w:rPr>
      </w:pPr>
      <w:r w:rsidRPr="00525BC7">
        <w:rPr>
          <w:rFonts w:asciiTheme="minorHAnsi" w:hAnsiTheme="minorHAnsi" w:cstheme="minorHAnsi"/>
          <w:color w:val="000000" w:themeColor="text1"/>
        </w:rPr>
        <w:t>We hebben ook een schema gemaakt.(zie beneden)</w:t>
      </w:r>
    </w:p>
    <w:p w:rsidR="0056787B" w:rsidRPr="00525BC7" w:rsidRDefault="0056787B" w:rsidP="00DB2220">
      <w:pPr>
        <w:pStyle w:val="Kop2"/>
        <w:numPr>
          <w:ilvl w:val="1"/>
          <w:numId w:val="2"/>
        </w:numPr>
        <w:rPr>
          <w:rFonts w:asciiTheme="minorHAnsi" w:hAnsiTheme="minorHAnsi" w:cstheme="minorHAnsi"/>
          <w:i w:val="0"/>
          <w:color w:val="000000" w:themeColor="text1"/>
          <w:sz w:val="22"/>
          <w:szCs w:val="22"/>
        </w:rPr>
      </w:pPr>
    </w:p>
    <w:p w:rsidR="0056787B" w:rsidRPr="00525BC7" w:rsidRDefault="0056787B" w:rsidP="00963955">
      <w:pPr>
        <w:pStyle w:val="Kop2"/>
        <w:numPr>
          <w:ilvl w:val="1"/>
          <w:numId w:val="2"/>
        </w:numPr>
        <w:rPr>
          <w:rFonts w:asciiTheme="minorHAnsi" w:hAnsiTheme="minorHAnsi" w:cstheme="minorHAnsi"/>
          <w:i w:val="0"/>
          <w:color w:val="000000" w:themeColor="text1"/>
          <w:sz w:val="22"/>
          <w:szCs w:val="22"/>
        </w:rPr>
      </w:pPr>
    </w:p>
    <w:bookmarkEnd w:id="3"/>
    <w:p w:rsidR="006C522C" w:rsidRPr="00525BC7" w:rsidRDefault="006C522C" w:rsidP="00DB2220">
      <w:pPr>
        <w:rPr>
          <w:rFonts w:asciiTheme="minorHAnsi" w:hAnsiTheme="minorHAnsi" w:cstheme="minorHAnsi"/>
          <w:color w:val="000000" w:themeColor="text1"/>
          <w:sz w:val="22"/>
          <w:szCs w:val="22"/>
        </w:rPr>
      </w:pPr>
    </w:p>
    <w:tbl>
      <w:tblPr>
        <w:tblStyle w:val="Tabelraster"/>
        <w:tblW w:w="9622" w:type="dxa"/>
        <w:tblLook w:val="04A0" w:firstRow="1" w:lastRow="0" w:firstColumn="1" w:lastColumn="0" w:noHBand="0" w:noVBand="1"/>
      </w:tblPr>
      <w:tblGrid>
        <w:gridCol w:w="2022"/>
        <w:gridCol w:w="769"/>
        <w:gridCol w:w="769"/>
        <w:gridCol w:w="769"/>
        <w:gridCol w:w="769"/>
        <w:gridCol w:w="769"/>
        <w:gridCol w:w="769"/>
        <w:gridCol w:w="769"/>
        <w:gridCol w:w="769"/>
        <w:gridCol w:w="769"/>
        <w:gridCol w:w="769"/>
      </w:tblGrid>
      <w:tr w:rsidR="00231D08" w:rsidRPr="00525BC7" w:rsidTr="00231D08">
        <w:tc>
          <w:tcPr>
            <w:tcW w:w="1989" w:type="dxa"/>
          </w:tcPr>
          <w:p w:rsidR="00231D08" w:rsidRPr="00525BC7" w:rsidRDefault="00231D08" w:rsidP="00002F96">
            <w:pPr>
              <w:autoSpaceDE w:val="0"/>
              <w:autoSpaceDN w:val="0"/>
              <w:adjustRightInd w:val="0"/>
              <w:rPr>
                <w:rFonts w:asciiTheme="minorHAnsi" w:hAnsiTheme="minorHAnsi" w:cs="Calibri"/>
                <w:sz w:val="22"/>
              </w:rPr>
            </w:pPr>
          </w:p>
        </w:tc>
        <w:tc>
          <w:tcPr>
            <w:tcW w:w="764" w:type="dxa"/>
          </w:tcPr>
          <w:p w:rsidR="00231D08" w:rsidRPr="00525BC7" w:rsidRDefault="00231D08" w:rsidP="00002F96">
            <w:pPr>
              <w:rPr>
                <w:rFonts w:asciiTheme="minorHAnsi" w:hAnsiTheme="minorHAnsi"/>
              </w:rPr>
            </w:pPr>
            <w:r w:rsidRPr="00525BC7">
              <w:rPr>
                <w:rFonts w:asciiTheme="minorHAnsi" w:hAnsiTheme="minorHAnsi"/>
              </w:rPr>
              <w:t>Week 1</w:t>
            </w:r>
          </w:p>
        </w:tc>
        <w:tc>
          <w:tcPr>
            <w:tcW w:w="764" w:type="dxa"/>
          </w:tcPr>
          <w:p w:rsidR="00231D08" w:rsidRPr="00525BC7" w:rsidRDefault="00231D08" w:rsidP="00002F96">
            <w:pPr>
              <w:rPr>
                <w:rFonts w:asciiTheme="minorHAnsi" w:hAnsiTheme="minorHAnsi"/>
              </w:rPr>
            </w:pPr>
            <w:r w:rsidRPr="00525BC7">
              <w:rPr>
                <w:rFonts w:asciiTheme="minorHAnsi" w:hAnsiTheme="minorHAnsi"/>
              </w:rPr>
              <w:t>Week 2</w:t>
            </w:r>
          </w:p>
        </w:tc>
        <w:tc>
          <w:tcPr>
            <w:tcW w:w="764" w:type="dxa"/>
          </w:tcPr>
          <w:p w:rsidR="00231D08" w:rsidRPr="00525BC7" w:rsidRDefault="00231D08" w:rsidP="00002F96">
            <w:pPr>
              <w:rPr>
                <w:rFonts w:asciiTheme="minorHAnsi" w:hAnsiTheme="minorHAnsi"/>
              </w:rPr>
            </w:pPr>
            <w:r w:rsidRPr="00525BC7">
              <w:rPr>
                <w:rFonts w:asciiTheme="minorHAnsi" w:hAnsiTheme="minorHAnsi"/>
              </w:rPr>
              <w:t>Week 3</w:t>
            </w:r>
          </w:p>
        </w:tc>
        <w:tc>
          <w:tcPr>
            <w:tcW w:w="763" w:type="dxa"/>
          </w:tcPr>
          <w:p w:rsidR="00231D08" w:rsidRPr="00525BC7" w:rsidRDefault="00231D08" w:rsidP="00002F96">
            <w:pPr>
              <w:rPr>
                <w:rFonts w:asciiTheme="minorHAnsi" w:hAnsiTheme="minorHAnsi"/>
              </w:rPr>
            </w:pPr>
            <w:r w:rsidRPr="00525BC7">
              <w:rPr>
                <w:rFonts w:asciiTheme="minorHAnsi" w:hAnsiTheme="minorHAnsi"/>
              </w:rPr>
              <w:t>Week 4</w:t>
            </w:r>
          </w:p>
        </w:tc>
        <w:tc>
          <w:tcPr>
            <w:tcW w:w="763" w:type="dxa"/>
          </w:tcPr>
          <w:p w:rsidR="00231D08" w:rsidRPr="00525BC7" w:rsidRDefault="00231D08" w:rsidP="00002F96">
            <w:pPr>
              <w:rPr>
                <w:rFonts w:asciiTheme="minorHAnsi" w:hAnsiTheme="minorHAnsi"/>
              </w:rPr>
            </w:pPr>
            <w:r w:rsidRPr="00525BC7">
              <w:rPr>
                <w:rFonts w:asciiTheme="minorHAnsi" w:hAnsiTheme="minorHAnsi"/>
              </w:rPr>
              <w:t>Week 5</w:t>
            </w:r>
          </w:p>
        </w:tc>
        <w:tc>
          <w:tcPr>
            <w:tcW w:w="763" w:type="dxa"/>
          </w:tcPr>
          <w:p w:rsidR="00231D08" w:rsidRPr="00525BC7" w:rsidRDefault="00231D08" w:rsidP="00002F96">
            <w:pPr>
              <w:rPr>
                <w:rFonts w:asciiTheme="minorHAnsi" w:hAnsiTheme="minorHAnsi"/>
              </w:rPr>
            </w:pPr>
            <w:r w:rsidRPr="00525BC7">
              <w:rPr>
                <w:rFonts w:asciiTheme="minorHAnsi" w:hAnsiTheme="minorHAnsi"/>
              </w:rPr>
              <w:t>Week 6</w:t>
            </w:r>
          </w:p>
        </w:tc>
        <w:tc>
          <w:tcPr>
            <w:tcW w:w="763" w:type="dxa"/>
          </w:tcPr>
          <w:p w:rsidR="00231D08" w:rsidRPr="00525BC7" w:rsidRDefault="00231D08" w:rsidP="00002F96">
            <w:pPr>
              <w:rPr>
                <w:rFonts w:asciiTheme="minorHAnsi" w:hAnsiTheme="minorHAnsi"/>
              </w:rPr>
            </w:pPr>
            <w:r w:rsidRPr="00525BC7">
              <w:rPr>
                <w:rFonts w:asciiTheme="minorHAnsi" w:hAnsiTheme="minorHAnsi"/>
              </w:rPr>
              <w:t>Week 7</w:t>
            </w:r>
          </w:p>
        </w:tc>
        <w:tc>
          <w:tcPr>
            <w:tcW w:w="763" w:type="dxa"/>
          </w:tcPr>
          <w:p w:rsidR="00231D08" w:rsidRPr="00525BC7" w:rsidRDefault="00231D08" w:rsidP="00002F96">
            <w:pPr>
              <w:rPr>
                <w:rFonts w:asciiTheme="minorHAnsi" w:hAnsiTheme="minorHAnsi"/>
              </w:rPr>
            </w:pPr>
            <w:r w:rsidRPr="00525BC7">
              <w:rPr>
                <w:rFonts w:asciiTheme="minorHAnsi" w:hAnsiTheme="minorHAnsi"/>
              </w:rPr>
              <w:t>Week 8</w:t>
            </w:r>
          </w:p>
        </w:tc>
        <w:tc>
          <w:tcPr>
            <w:tcW w:w="763" w:type="dxa"/>
          </w:tcPr>
          <w:p w:rsidR="00231D08" w:rsidRPr="00525BC7" w:rsidRDefault="00231D08" w:rsidP="00002F96">
            <w:pPr>
              <w:rPr>
                <w:rFonts w:asciiTheme="minorHAnsi" w:hAnsiTheme="minorHAnsi"/>
              </w:rPr>
            </w:pPr>
            <w:r w:rsidRPr="00525BC7">
              <w:rPr>
                <w:rFonts w:asciiTheme="minorHAnsi" w:hAnsiTheme="minorHAnsi"/>
              </w:rPr>
              <w:t>Week 9</w:t>
            </w:r>
          </w:p>
        </w:tc>
        <w:tc>
          <w:tcPr>
            <w:tcW w:w="763" w:type="dxa"/>
          </w:tcPr>
          <w:p w:rsidR="00231D08" w:rsidRPr="00525BC7" w:rsidRDefault="00231D08" w:rsidP="00002F96">
            <w:pPr>
              <w:rPr>
                <w:rFonts w:asciiTheme="minorHAnsi" w:hAnsiTheme="minorHAnsi"/>
              </w:rPr>
            </w:pPr>
            <w:r w:rsidRPr="00525BC7">
              <w:rPr>
                <w:rFonts w:asciiTheme="minorHAnsi" w:hAnsiTheme="minorHAnsi"/>
              </w:rPr>
              <w:t>Week 10</w:t>
            </w:r>
          </w:p>
        </w:tc>
      </w:tr>
      <w:tr w:rsidR="00231D08" w:rsidRPr="00525BC7" w:rsidTr="00231D08">
        <w:tc>
          <w:tcPr>
            <w:tcW w:w="1989" w:type="dxa"/>
          </w:tcPr>
          <w:p w:rsidR="00231D08" w:rsidRPr="00525BC7" w:rsidRDefault="00231D08" w:rsidP="00002F96">
            <w:pPr>
              <w:rPr>
                <w:rFonts w:asciiTheme="minorHAnsi" w:hAnsiTheme="minorHAnsi"/>
              </w:rPr>
            </w:pPr>
            <w:r w:rsidRPr="00525BC7">
              <w:rPr>
                <w:rFonts w:asciiTheme="minorHAnsi" w:hAnsiTheme="minorHAnsi"/>
              </w:rPr>
              <w:t>Rapportinformatie behoefte</w:t>
            </w: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highlight w:val="red"/>
              </w:rPr>
            </w:pP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r>
      <w:tr w:rsidR="00231D08" w:rsidRPr="00525BC7" w:rsidTr="00231D08">
        <w:tc>
          <w:tcPr>
            <w:tcW w:w="1989" w:type="dxa"/>
          </w:tcPr>
          <w:p w:rsidR="00231D08" w:rsidRPr="00525BC7" w:rsidRDefault="00231D08" w:rsidP="00002F96">
            <w:pPr>
              <w:rPr>
                <w:rFonts w:asciiTheme="minorHAnsi" w:hAnsiTheme="minorHAnsi"/>
              </w:rPr>
            </w:pPr>
            <w:r w:rsidRPr="00525BC7">
              <w:rPr>
                <w:rFonts w:asciiTheme="minorHAnsi" w:hAnsiTheme="minorHAnsi"/>
              </w:rPr>
              <w:t>Functioneel ontwerp</w:t>
            </w: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r>
      <w:tr w:rsidR="00231D08" w:rsidRPr="00525BC7" w:rsidTr="00231D08">
        <w:tc>
          <w:tcPr>
            <w:tcW w:w="1989" w:type="dxa"/>
          </w:tcPr>
          <w:p w:rsidR="00231D08" w:rsidRPr="00525BC7" w:rsidRDefault="00231D08" w:rsidP="00002F96">
            <w:pPr>
              <w:rPr>
                <w:rFonts w:asciiTheme="minorHAnsi" w:hAnsiTheme="minorHAnsi"/>
              </w:rPr>
            </w:pPr>
            <w:r w:rsidRPr="00525BC7">
              <w:rPr>
                <w:rFonts w:asciiTheme="minorHAnsi" w:hAnsiTheme="minorHAnsi"/>
              </w:rPr>
              <w:t>Technisch rapport</w:t>
            </w: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r>
      <w:tr w:rsidR="00231D08" w:rsidRPr="00525BC7" w:rsidTr="00231D08">
        <w:tc>
          <w:tcPr>
            <w:tcW w:w="1989" w:type="dxa"/>
          </w:tcPr>
          <w:p w:rsidR="00231D08" w:rsidRPr="00525BC7" w:rsidRDefault="00231D08" w:rsidP="00002F96">
            <w:pPr>
              <w:rPr>
                <w:rFonts w:asciiTheme="minorHAnsi" w:hAnsiTheme="minorHAnsi"/>
              </w:rPr>
            </w:pPr>
            <w:r w:rsidRPr="00525BC7">
              <w:rPr>
                <w:rFonts w:asciiTheme="minorHAnsi" w:hAnsiTheme="minorHAnsi"/>
              </w:rPr>
              <w:t>Lay-out</w:t>
            </w:r>
          </w:p>
        </w:tc>
        <w:tc>
          <w:tcPr>
            <w:tcW w:w="764" w:type="dxa"/>
          </w:tcPr>
          <w:p w:rsidR="00231D08" w:rsidRPr="00525BC7" w:rsidRDefault="00231D08" w:rsidP="00002F96">
            <w:pPr>
              <w:autoSpaceDE w:val="0"/>
              <w:autoSpaceDN w:val="0"/>
              <w:adjustRightInd w:val="0"/>
              <w:rPr>
                <w:rFonts w:asciiTheme="minorHAnsi" w:hAnsiTheme="minorHAnsi" w:cs="Calibri"/>
                <w:sz w:val="22"/>
              </w:rPr>
            </w:pPr>
          </w:p>
        </w:tc>
        <w:tc>
          <w:tcPr>
            <w:tcW w:w="764" w:type="dxa"/>
            <w:shd w:val="clear" w:color="auto" w:fill="FFFFFF" w:themeFill="background1"/>
          </w:tcPr>
          <w:p w:rsidR="00231D08" w:rsidRPr="00525BC7" w:rsidRDefault="00231D08" w:rsidP="00002F96">
            <w:pPr>
              <w:autoSpaceDE w:val="0"/>
              <w:autoSpaceDN w:val="0"/>
              <w:adjustRightInd w:val="0"/>
              <w:rPr>
                <w:rFonts w:asciiTheme="minorHAnsi" w:hAnsiTheme="minorHAnsi" w:cs="Calibri"/>
                <w:sz w:val="22"/>
              </w:rPr>
            </w:pPr>
          </w:p>
        </w:tc>
        <w:tc>
          <w:tcPr>
            <w:tcW w:w="764"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tcPr>
          <w:p w:rsidR="00231D08" w:rsidRPr="00525BC7" w:rsidRDefault="00231D08" w:rsidP="00002F96">
            <w:pPr>
              <w:autoSpaceDE w:val="0"/>
              <w:autoSpaceDN w:val="0"/>
              <w:adjustRightInd w:val="0"/>
              <w:rPr>
                <w:rFonts w:asciiTheme="minorHAnsi" w:hAnsiTheme="minorHAnsi" w:cs="Calibri"/>
                <w:sz w:val="22"/>
              </w:rPr>
            </w:pPr>
          </w:p>
        </w:tc>
      </w:tr>
      <w:tr w:rsidR="00231D08" w:rsidRPr="00525BC7" w:rsidTr="00231D08">
        <w:tc>
          <w:tcPr>
            <w:tcW w:w="1989" w:type="dxa"/>
          </w:tcPr>
          <w:p w:rsidR="00231D08" w:rsidRPr="00525BC7" w:rsidRDefault="00231D08" w:rsidP="00002F96">
            <w:pPr>
              <w:rPr>
                <w:rFonts w:asciiTheme="minorHAnsi" w:hAnsiTheme="minorHAnsi"/>
              </w:rPr>
            </w:pPr>
            <w:r w:rsidRPr="00525BC7">
              <w:rPr>
                <w:rFonts w:asciiTheme="minorHAnsi" w:hAnsiTheme="minorHAnsi"/>
              </w:rPr>
              <w:t>Web applicatie</w:t>
            </w:r>
          </w:p>
        </w:tc>
        <w:tc>
          <w:tcPr>
            <w:tcW w:w="764" w:type="dxa"/>
          </w:tcPr>
          <w:p w:rsidR="00231D08" w:rsidRPr="00525BC7" w:rsidRDefault="00231D08" w:rsidP="00002F96">
            <w:pPr>
              <w:autoSpaceDE w:val="0"/>
              <w:autoSpaceDN w:val="0"/>
              <w:adjustRightInd w:val="0"/>
              <w:rPr>
                <w:rFonts w:asciiTheme="minorHAnsi" w:hAnsiTheme="minorHAnsi" w:cs="Calibri"/>
                <w:sz w:val="22"/>
              </w:rPr>
            </w:pPr>
          </w:p>
        </w:tc>
        <w:tc>
          <w:tcPr>
            <w:tcW w:w="764" w:type="dxa"/>
          </w:tcPr>
          <w:p w:rsidR="00231D08" w:rsidRPr="00525BC7" w:rsidRDefault="00231D08" w:rsidP="00002F96">
            <w:pPr>
              <w:autoSpaceDE w:val="0"/>
              <w:autoSpaceDN w:val="0"/>
              <w:adjustRightInd w:val="0"/>
              <w:rPr>
                <w:rFonts w:asciiTheme="minorHAnsi" w:hAnsiTheme="minorHAnsi" w:cs="Calibri"/>
                <w:sz w:val="22"/>
              </w:rPr>
            </w:pPr>
          </w:p>
        </w:tc>
        <w:tc>
          <w:tcPr>
            <w:tcW w:w="764"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525BC7" w:rsidRDefault="00231D08" w:rsidP="00002F96">
            <w:pPr>
              <w:autoSpaceDE w:val="0"/>
              <w:autoSpaceDN w:val="0"/>
              <w:adjustRightInd w:val="0"/>
              <w:rPr>
                <w:rFonts w:asciiTheme="minorHAnsi" w:hAnsiTheme="minorHAnsi" w:cs="Calibri"/>
                <w:sz w:val="22"/>
              </w:rPr>
            </w:pPr>
          </w:p>
        </w:tc>
      </w:tr>
      <w:tr w:rsidR="00231D08" w:rsidRPr="00525BC7" w:rsidTr="00231D08">
        <w:tc>
          <w:tcPr>
            <w:tcW w:w="1989" w:type="dxa"/>
          </w:tcPr>
          <w:p w:rsidR="00231D08" w:rsidRPr="00525BC7" w:rsidRDefault="00231D08" w:rsidP="00002F96">
            <w:pPr>
              <w:rPr>
                <w:rFonts w:asciiTheme="minorHAnsi" w:hAnsiTheme="minorHAnsi"/>
              </w:rPr>
            </w:pPr>
            <w:r w:rsidRPr="00525BC7">
              <w:rPr>
                <w:rFonts w:asciiTheme="minorHAnsi" w:hAnsiTheme="minorHAnsi"/>
              </w:rPr>
              <w:t>testrapport</w:t>
            </w:r>
          </w:p>
        </w:tc>
        <w:tc>
          <w:tcPr>
            <w:tcW w:w="764" w:type="dxa"/>
          </w:tcPr>
          <w:p w:rsidR="00231D08" w:rsidRPr="00525BC7" w:rsidRDefault="00231D08" w:rsidP="00002F96">
            <w:pPr>
              <w:autoSpaceDE w:val="0"/>
              <w:autoSpaceDN w:val="0"/>
              <w:adjustRightInd w:val="0"/>
              <w:rPr>
                <w:rFonts w:asciiTheme="minorHAnsi" w:hAnsiTheme="minorHAnsi" w:cs="Calibri"/>
                <w:sz w:val="22"/>
              </w:rPr>
            </w:pPr>
          </w:p>
        </w:tc>
        <w:tc>
          <w:tcPr>
            <w:tcW w:w="764" w:type="dxa"/>
          </w:tcPr>
          <w:p w:rsidR="00231D08" w:rsidRPr="00525BC7" w:rsidRDefault="00231D08" w:rsidP="00002F96">
            <w:pPr>
              <w:autoSpaceDE w:val="0"/>
              <w:autoSpaceDN w:val="0"/>
              <w:adjustRightInd w:val="0"/>
              <w:rPr>
                <w:rFonts w:asciiTheme="minorHAnsi" w:hAnsiTheme="minorHAnsi" w:cs="Calibri"/>
                <w:sz w:val="22"/>
              </w:rPr>
            </w:pPr>
          </w:p>
        </w:tc>
        <w:tc>
          <w:tcPr>
            <w:tcW w:w="764" w:type="dxa"/>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FFFF" w:themeFill="background1"/>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c>
          <w:tcPr>
            <w:tcW w:w="763" w:type="dxa"/>
            <w:shd w:val="clear" w:color="auto" w:fill="FF0000"/>
          </w:tcPr>
          <w:p w:rsidR="00231D08" w:rsidRPr="00525BC7" w:rsidRDefault="00231D08" w:rsidP="00002F96">
            <w:pPr>
              <w:autoSpaceDE w:val="0"/>
              <w:autoSpaceDN w:val="0"/>
              <w:adjustRightInd w:val="0"/>
              <w:rPr>
                <w:rFonts w:asciiTheme="minorHAnsi" w:hAnsiTheme="minorHAnsi" w:cs="Calibri"/>
                <w:sz w:val="22"/>
              </w:rPr>
            </w:pPr>
          </w:p>
        </w:tc>
      </w:tr>
    </w:tbl>
    <w:p w:rsidR="00DB2220" w:rsidRPr="00525BC7" w:rsidRDefault="00DB2220" w:rsidP="00DB2220">
      <w:pPr>
        <w:rPr>
          <w:rFonts w:asciiTheme="minorHAnsi" w:hAnsiTheme="minorHAnsi" w:cstheme="minorHAnsi"/>
          <w:color w:val="000000" w:themeColor="text1"/>
          <w:sz w:val="22"/>
          <w:szCs w:val="22"/>
        </w:rPr>
      </w:pPr>
    </w:p>
    <w:sectPr w:rsidR="00DB2220" w:rsidRPr="00525BC7" w:rsidSect="00D22491">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FDB" w:rsidRDefault="00E92FDB" w:rsidP="00DB2220">
      <w:r>
        <w:separator/>
      </w:r>
    </w:p>
  </w:endnote>
  <w:endnote w:type="continuationSeparator" w:id="0">
    <w:p w:rsidR="00E92FDB" w:rsidRDefault="00E92FDB" w:rsidP="00DB2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Pr="009A234F" w:rsidRDefault="0056787B" w:rsidP="00D22491">
    <w:pPr>
      <w:pStyle w:val="Voettekst"/>
      <w:pBdr>
        <w:top w:val="single" w:sz="4" w:space="1" w:color="auto"/>
      </w:pBdr>
      <w:rPr>
        <w:rFonts w:asciiTheme="minorHAnsi" w:hAnsiTheme="minorHAnsi" w:cstheme="minorHAnsi"/>
        <w:sz w:val="22"/>
        <w:szCs w:val="22"/>
      </w:rPr>
    </w:pPr>
    <w:bookmarkStart w:id="18" w:name="OLE_LINK4"/>
    <w:bookmarkStart w:id="19" w:name="OLE_LINK5"/>
    <w:r>
      <w:rPr>
        <w:rFonts w:asciiTheme="minorHAnsi" w:hAnsiTheme="minorHAnsi" w:cstheme="minorHAnsi"/>
        <w:sz w:val="22"/>
        <w:szCs w:val="22"/>
      </w:rPr>
      <w:t>Technische Ontwerp</w:t>
    </w:r>
    <w:r w:rsidR="00D22491">
      <w:rPr>
        <w:rFonts w:asciiTheme="minorHAnsi" w:hAnsiTheme="minorHAnsi" w:cstheme="minorHAnsi"/>
        <w:sz w:val="22"/>
        <w:szCs w:val="22"/>
      </w:rPr>
      <w:t xml:space="preserve"> </w:t>
    </w:r>
    <w:r w:rsidR="00847187">
      <w:rPr>
        <w:rFonts w:asciiTheme="minorHAnsi" w:hAnsiTheme="minorHAnsi" w:cstheme="minorHAnsi"/>
        <w:sz w:val="22"/>
        <w:szCs w:val="22"/>
      </w:rPr>
      <w:t>Flash Card Game</w:t>
    </w:r>
    <w:r w:rsidR="00D22491" w:rsidRPr="009A234F">
      <w:rPr>
        <w:rFonts w:asciiTheme="minorHAnsi" w:hAnsiTheme="minorHAnsi" w:cstheme="minorHAnsi"/>
        <w:sz w:val="22"/>
        <w:szCs w:val="22"/>
      </w:rPr>
      <w:tab/>
    </w:r>
    <w:r w:rsidR="00D22491" w:rsidRPr="009A234F">
      <w:rPr>
        <w:rFonts w:asciiTheme="minorHAnsi" w:hAnsiTheme="minorHAnsi" w:cstheme="minorHAnsi"/>
        <w:sz w:val="22"/>
        <w:szCs w:val="22"/>
      </w:rPr>
      <w:tab/>
      <w:t xml:space="preserve">blz. </w:t>
    </w:r>
    <w:r w:rsidR="00D22491" w:rsidRPr="009A234F">
      <w:rPr>
        <w:rFonts w:asciiTheme="minorHAnsi" w:hAnsiTheme="minorHAnsi" w:cstheme="minorHAnsi"/>
        <w:sz w:val="22"/>
        <w:szCs w:val="22"/>
      </w:rPr>
      <w:fldChar w:fldCharType="begin"/>
    </w:r>
    <w:r w:rsidR="00D22491" w:rsidRPr="009A234F">
      <w:rPr>
        <w:rFonts w:asciiTheme="minorHAnsi" w:hAnsiTheme="minorHAnsi" w:cstheme="minorHAnsi"/>
        <w:sz w:val="22"/>
        <w:szCs w:val="22"/>
      </w:rPr>
      <w:instrText>PAGE   \* MERGEFORMAT</w:instrText>
    </w:r>
    <w:r w:rsidR="00D22491" w:rsidRPr="009A234F">
      <w:rPr>
        <w:rFonts w:asciiTheme="minorHAnsi" w:hAnsiTheme="minorHAnsi" w:cstheme="minorHAnsi"/>
        <w:sz w:val="22"/>
        <w:szCs w:val="22"/>
      </w:rPr>
      <w:fldChar w:fldCharType="separate"/>
    </w:r>
    <w:r w:rsidR="00525BC7">
      <w:rPr>
        <w:rFonts w:asciiTheme="minorHAnsi" w:hAnsiTheme="minorHAnsi" w:cstheme="minorHAnsi"/>
        <w:noProof/>
        <w:sz w:val="22"/>
        <w:szCs w:val="22"/>
      </w:rPr>
      <w:t>2</w:t>
    </w:r>
    <w:r w:rsidR="00D22491" w:rsidRPr="009A234F">
      <w:rPr>
        <w:rFonts w:asciiTheme="minorHAnsi" w:hAnsiTheme="minorHAnsi" w:cstheme="minorHAnsi"/>
        <w:sz w:val="22"/>
        <w:szCs w:val="22"/>
      </w:rPr>
      <w:fldChar w:fldCharType="end"/>
    </w:r>
  </w:p>
  <w:bookmarkEnd w:id="18"/>
  <w:bookmarkEnd w:id="19"/>
  <w:p w:rsidR="00DB2220" w:rsidRPr="00A308DC" w:rsidRDefault="00FF219C" w:rsidP="00D22491">
    <w:pPr>
      <w:pStyle w:val="Voettekst"/>
      <w:rPr>
        <w:rFonts w:asciiTheme="minorHAnsi" w:hAnsiTheme="minorHAnsi" w:cstheme="minorHAnsi"/>
        <w:i/>
        <w:sz w:val="22"/>
        <w:szCs w:val="22"/>
      </w:rPr>
    </w:pPr>
    <w:proofErr w:type="spellStart"/>
    <w:r w:rsidRPr="00A308DC">
      <w:rPr>
        <w:rFonts w:asciiTheme="minorHAnsi" w:hAnsiTheme="minorHAnsi" w:cstheme="minorHAnsi"/>
        <w:i/>
        <w:sz w:val="22"/>
        <w:szCs w:val="22"/>
      </w:rPr>
      <w:t>Jeoffrey</w:t>
    </w:r>
    <w:proofErr w:type="spellEnd"/>
    <w:r w:rsidRPr="00A308DC">
      <w:rPr>
        <w:rFonts w:asciiTheme="minorHAnsi" w:hAnsiTheme="minorHAnsi" w:cstheme="minorHAnsi"/>
        <w:i/>
        <w:sz w:val="22"/>
        <w:szCs w:val="22"/>
      </w:rPr>
      <w:t xml:space="preserve"> </w:t>
    </w:r>
    <w:proofErr w:type="spellStart"/>
    <w:r w:rsidRPr="00A308DC">
      <w:rPr>
        <w:rFonts w:asciiTheme="minorHAnsi" w:hAnsiTheme="minorHAnsi" w:cstheme="minorHAnsi"/>
        <w:i/>
        <w:sz w:val="22"/>
        <w:szCs w:val="22"/>
      </w:rPr>
      <w:t>Oostrom</w:t>
    </w:r>
    <w:proofErr w:type="spellEnd"/>
    <w:r w:rsidR="00C3225F" w:rsidRPr="00A308DC">
      <w:rPr>
        <w:rFonts w:asciiTheme="minorHAnsi" w:hAnsiTheme="minorHAnsi" w:cstheme="minorHAnsi"/>
        <w:i/>
        <w:sz w:val="22"/>
        <w:szCs w:val="22"/>
      </w:rPr>
      <w:t xml:space="preserve">, </w:t>
    </w:r>
    <w:proofErr w:type="spellStart"/>
    <w:r w:rsidRPr="00A308DC">
      <w:rPr>
        <w:rFonts w:asciiTheme="minorHAnsi" w:hAnsiTheme="minorHAnsi" w:cstheme="minorHAnsi"/>
        <w:i/>
        <w:sz w:val="22"/>
        <w:szCs w:val="22"/>
      </w:rPr>
      <w:t>Yunus</w:t>
    </w:r>
    <w:proofErr w:type="spellEnd"/>
    <w:r w:rsidRPr="00A308DC">
      <w:rPr>
        <w:rFonts w:asciiTheme="minorHAnsi" w:hAnsiTheme="minorHAnsi" w:cstheme="minorHAnsi"/>
        <w:i/>
        <w:sz w:val="22"/>
        <w:szCs w:val="22"/>
      </w:rPr>
      <w:t xml:space="preserve"> Aydin  – </w:t>
    </w:r>
    <w:r w:rsidR="004B5E57">
      <w:rPr>
        <w:rFonts w:asciiTheme="minorHAnsi" w:hAnsiTheme="minorHAnsi" w:cstheme="minorHAnsi"/>
        <w:i/>
        <w:sz w:val="22"/>
        <w:szCs w:val="22"/>
      </w:rPr>
      <w:t>19-04-2016</w:t>
    </w:r>
    <w:r w:rsidR="00A308DC">
      <w:rPr>
        <w:rFonts w:asciiTheme="minorHAnsi" w:hAnsiTheme="minorHAnsi" w:cstheme="minorHAnsi"/>
        <w:i/>
        <w:sz w:val="22"/>
        <w:szCs w:val="22"/>
      </w:rPr>
      <w:t xml:space="preserve"> – versie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FDB" w:rsidRDefault="00E92FDB" w:rsidP="00DB2220">
      <w:r>
        <w:separator/>
      </w:r>
    </w:p>
  </w:footnote>
  <w:footnote w:type="continuationSeparator" w:id="0">
    <w:p w:rsidR="00E92FDB" w:rsidRDefault="00E92FDB" w:rsidP="00DB2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39B" w:rsidRDefault="004C739B">
    <w:pPr>
      <w:pStyle w:val="Koptekst"/>
      <w:rPr>
        <w:noProof/>
      </w:rPr>
    </w:pPr>
  </w:p>
  <w:p w:rsidR="004C739B" w:rsidRDefault="004C739B">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3">
    <w:nsid w:val="01BE086F"/>
    <w:multiLevelType w:val="hybridMultilevel"/>
    <w:tmpl w:val="FEE8A4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6912A8B"/>
    <w:multiLevelType w:val="hybridMultilevel"/>
    <w:tmpl w:val="4FCA84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67533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7">
    <w:nsid w:val="2AC32BE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416ED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B547C4"/>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551A8D"/>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023FA4"/>
    <w:multiLevelType w:val="hybridMultilevel"/>
    <w:tmpl w:val="425E95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7F63FAC"/>
    <w:multiLevelType w:val="hybridMultilevel"/>
    <w:tmpl w:val="85C8C906"/>
    <w:lvl w:ilvl="0" w:tplc="0DA26B58">
      <w:start w:val="1"/>
      <w:numFmt w:val="bullet"/>
      <w:lvlText w:val="-"/>
      <w:lvlJc w:val="left"/>
      <w:pPr>
        <w:ind w:left="360" w:hanging="360"/>
      </w:pPr>
      <w:rPr>
        <w:rFonts w:ascii="Helvetica" w:eastAsia="Times New Roman" w:hAnsi="Helvetica" w:cs="Microsoft Sans Serif"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608D56EE"/>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2C0639"/>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8117AC"/>
    <w:multiLevelType w:val="hybridMultilevel"/>
    <w:tmpl w:val="587E3C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1AF2477"/>
    <w:multiLevelType w:val="multilevel"/>
    <w:tmpl w:val="3E70BBE4"/>
    <w:lvl w:ilvl="0">
      <w:start w:val="1"/>
      <w:numFmt w:val="bullet"/>
      <w:lvlText w:val=""/>
      <w:lvlJc w:val="left"/>
      <w:pPr>
        <w:tabs>
          <w:tab w:val="num" w:pos="720"/>
        </w:tabs>
        <w:ind w:left="720" w:hanging="360"/>
      </w:pPr>
      <w:rPr>
        <w:rFonts w:ascii="Symbol" w:hAnsi="Symbol" w:hint="default"/>
        <w:sz w:val="20"/>
      </w:rPr>
    </w:lvl>
    <w:lvl w:ilvl="1">
      <w:start w:val="10"/>
      <w:numFmt w:val="bullet"/>
      <w:lvlText w:val="-"/>
      <w:lvlJc w:val="left"/>
      <w:pPr>
        <w:ind w:left="1440" w:hanging="360"/>
      </w:pPr>
      <w:rPr>
        <w:rFonts w:ascii="Arial" w:eastAsia="Times New Roman" w:hAnsi="Arial" w:cs="Arial"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7"/>
  </w:num>
  <w:num w:numId="5">
    <w:abstractNumId w:val="14"/>
  </w:num>
  <w:num w:numId="6">
    <w:abstractNumId w:val="8"/>
  </w:num>
  <w:num w:numId="7">
    <w:abstractNumId w:val="5"/>
  </w:num>
  <w:num w:numId="8">
    <w:abstractNumId w:val="10"/>
  </w:num>
  <w:num w:numId="9">
    <w:abstractNumId w:val="9"/>
  </w:num>
  <w:num w:numId="10">
    <w:abstractNumId w:val="16"/>
  </w:num>
  <w:num w:numId="11">
    <w:abstractNumId w:val="13"/>
  </w:num>
  <w:num w:numId="12">
    <w:abstractNumId w:val="11"/>
  </w:num>
  <w:num w:numId="13">
    <w:abstractNumId w:val="4"/>
  </w:num>
  <w:num w:numId="14">
    <w:abstractNumId w:val="3"/>
  </w:num>
  <w:num w:numId="15">
    <w:abstractNumId w:val="15"/>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20"/>
    <w:rsid w:val="00055013"/>
    <w:rsid w:val="00085654"/>
    <w:rsid w:val="000947A7"/>
    <w:rsid w:val="00150309"/>
    <w:rsid w:val="001F12ED"/>
    <w:rsid w:val="00211C5B"/>
    <w:rsid w:val="00231D08"/>
    <w:rsid w:val="002648B7"/>
    <w:rsid w:val="002673E4"/>
    <w:rsid w:val="002A79CA"/>
    <w:rsid w:val="002B1A18"/>
    <w:rsid w:val="002B3648"/>
    <w:rsid w:val="00343A53"/>
    <w:rsid w:val="003D1584"/>
    <w:rsid w:val="003D1F4E"/>
    <w:rsid w:val="003D64B4"/>
    <w:rsid w:val="003D7003"/>
    <w:rsid w:val="00434B69"/>
    <w:rsid w:val="00461950"/>
    <w:rsid w:val="00466F9D"/>
    <w:rsid w:val="004B5E57"/>
    <w:rsid w:val="004C739B"/>
    <w:rsid w:val="00516CE8"/>
    <w:rsid w:val="0052447E"/>
    <w:rsid w:val="00525BC7"/>
    <w:rsid w:val="0056787B"/>
    <w:rsid w:val="00584C7D"/>
    <w:rsid w:val="005F6C59"/>
    <w:rsid w:val="0062549C"/>
    <w:rsid w:val="00626A8C"/>
    <w:rsid w:val="006645CE"/>
    <w:rsid w:val="006C522C"/>
    <w:rsid w:val="006D29D5"/>
    <w:rsid w:val="007015B1"/>
    <w:rsid w:val="00731A84"/>
    <w:rsid w:val="0073203D"/>
    <w:rsid w:val="007516BD"/>
    <w:rsid w:val="0075577E"/>
    <w:rsid w:val="00756ED4"/>
    <w:rsid w:val="00782913"/>
    <w:rsid w:val="00790490"/>
    <w:rsid w:val="00792C43"/>
    <w:rsid w:val="007B147F"/>
    <w:rsid w:val="008323BD"/>
    <w:rsid w:val="00847187"/>
    <w:rsid w:val="00860466"/>
    <w:rsid w:val="008935FA"/>
    <w:rsid w:val="008E5C0F"/>
    <w:rsid w:val="009069F8"/>
    <w:rsid w:val="00963955"/>
    <w:rsid w:val="00A308DC"/>
    <w:rsid w:val="00A51C8B"/>
    <w:rsid w:val="00AC175C"/>
    <w:rsid w:val="00AF2F88"/>
    <w:rsid w:val="00B03039"/>
    <w:rsid w:val="00B14337"/>
    <w:rsid w:val="00BB565C"/>
    <w:rsid w:val="00BC785B"/>
    <w:rsid w:val="00BD7987"/>
    <w:rsid w:val="00C001E8"/>
    <w:rsid w:val="00C30872"/>
    <w:rsid w:val="00C3225F"/>
    <w:rsid w:val="00C6591F"/>
    <w:rsid w:val="00C66836"/>
    <w:rsid w:val="00CA654E"/>
    <w:rsid w:val="00CD2D9E"/>
    <w:rsid w:val="00CE3E6A"/>
    <w:rsid w:val="00D22491"/>
    <w:rsid w:val="00D22D48"/>
    <w:rsid w:val="00D25F9D"/>
    <w:rsid w:val="00D77AD0"/>
    <w:rsid w:val="00D77D4C"/>
    <w:rsid w:val="00D9117B"/>
    <w:rsid w:val="00D956CD"/>
    <w:rsid w:val="00DB2220"/>
    <w:rsid w:val="00DE5B0E"/>
    <w:rsid w:val="00E1117D"/>
    <w:rsid w:val="00E3463E"/>
    <w:rsid w:val="00E53A4F"/>
    <w:rsid w:val="00E92FDB"/>
    <w:rsid w:val="00EA21DD"/>
    <w:rsid w:val="00EA627A"/>
    <w:rsid w:val="00ED65A6"/>
    <w:rsid w:val="00EE210E"/>
    <w:rsid w:val="00F14267"/>
    <w:rsid w:val="00F40CE6"/>
    <w:rsid w:val="00F758FF"/>
    <w:rsid w:val="00FD01F9"/>
    <w:rsid w:val="00FE488C"/>
    <w:rsid w:val="00FF219C"/>
    <w:rsid w:val="00FF59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B2220"/>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DB2220"/>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DB2220"/>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B2220"/>
    <w:pPr>
      <w:tabs>
        <w:tab w:val="clear" w:pos="709"/>
        <w:tab w:val="center" w:pos="4536"/>
        <w:tab w:val="right" w:pos="9072"/>
      </w:tabs>
    </w:pPr>
  </w:style>
  <w:style w:type="character" w:customStyle="1" w:styleId="KoptekstChar">
    <w:name w:val="Koptekst Char"/>
    <w:basedOn w:val="Standaardalinea-lettertype"/>
    <w:link w:val="Koptekst"/>
    <w:uiPriority w:val="99"/>
    <w:rsid w:val="00DB2220"/>
    <w:rPr>
      <w:rFonts w:ascii="Times New Roman" w:eastAsia="Times New Roman" w:hAnsi="Times New Roman" w:cs="Times New Roman"/>
      <w:color w:val="00000A"/>
      <w:kern w:val="1"/>
      <w:sz w:val="24"/>
      <w:szCs w:val="24"/>
      <w:lang w:eastAsia="nl-NL"/>
    </w:rPr>
  </w:style>
  <w:style w:type="paragraph" w:styleId="Voettekst">
    <w:name w:val="footer"/>
    <w:basedOn w:val="Standaard"/>
    <w:link w:val="VoettekstChar"/>
    <w:uiPriority w:val="99"/>
    <w:unhideWhenUsed/>
    <w:rsid w:val="00DB2220"/>
    <w:pPr>
      <w:tabs>
        <w:tab w:val="clear" w:pos="709"/>
        <w:tab w:val="center" w:pos="4536"/>
        <w:tab w:val="right" w:pos="9072"/>
      </w:tabs>
    </w:pPr>
  </w:style>
  <w:style w:type="character" w:customStyle="1" w:styleId="VoettekstChar">
    <w:name w:val="Voettekst Char"/>
    <w:basedOn w:val="Standaardalinea-lettertype"/>
    <w:link w:val="Voettekst"/>
    <w:uiPriority w:val="99"/>
    <w:rsid w:val="00DB2220"/>
    <w:rPr>
      <w:rFonts w:ascii="Times New Roman" w:eastAsia="Times New Roman" w:hAnsi="Times New Roman" w:cs="Times New Roman"/>
      <w:color w:val="00000A"/>
      <w:kern w:val="1"/>
      <w:sz w:val="24"/>
      <w:szCs w:val="24"/>
      <w:lang w:eastAsia="nl-NL"/>
    </w:rPr>
  </w:style>
  <w:style w:type="character" w:customStyle="1" w:styleId="Kop1Char">
    <w:name w:val="Kop 1 Char"/>
    <w:basedOn w:val="Standaardalinea-lettertype"/>
    <w:link w:val="Kop1"/>
    <w:rsid w:val="00DB2220"/>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DB2220"/>
    <w:rPr>
      <w:rFonts w:ascii="Arial" w:eastAsia="Times New Roman" w:hAnsi="Arial" w:cs="Arial"/>
      <w:b/>
      <w:bCs/>
      <w:i/>
      <w:iCs/>
      <w:color w:val="00000A"/>
      <w:kern w:val="1"/>
      <w:sz w:val="28"/>
      <w:szCs w:val="28"/>
      <w:lang w:eastAsia="nl-NL"/>
    </w:rPr>
  </w:style>
  <w:style w:type="paragraph" w:styleId="Plattetekst">
    <w:name w:val="Body Text"/>
    <w:basedOn w:val="Standaard"/>
    <w:link w:val="PlattetekstChar"/>
    <w:rsid w:val="00DB2220"/>
    <w:pPr>
      <w:spacing w:after="120"/>
    </w:pPr>
    <w:rPr>
      <w:rFonts w:ascii="Arial" w:hAnsi="Arial" w:cs="Arial"/>
      <w:sz w:val="22"/>
    </w:rPr>
  </w:style>
  <w:style w:type="character" w:customStyle="1" w:styleId="PlattetekstChar">
    <w:name w:val="Platte tekst Char"/>
    <w:basedOn w:val="Standaardalinea-lettertype"/>
    <w:link w:val="Plattetekst"/>
    <w:rsid w:val="00DB2220"/>
    <w:rPr>
      <w:rFonts w:ascii="Arial" w:eastAsia="Times New Roman" w:hAnsi="Arial" w:cs="Arial"/>
      <w:color w:val="00000A"/>
      <w:kern w:val="1"/>
      <w:szCs w:val="24"/>
      <w:lang w:eastAsia="nl-NL"/>
    </w:rPr>
  </w:style>
  <w:style w:type="paragraph" w:customStyle="1" w:styleId="Lijstalinea1">
    <w:name w:val="Lijstalinea1"/>
    <w:basedOn w:val="Standaard"/>
    <w:rsid w:val="00DB2220"/>
  </w:style>
  <w:style w:type="paragraph" w:styleId="Kopvaninhoudsopgave">
    <w:name w:val="TOC Heading"/>
    <w:basedOn w:val="Kop1"/>
    <w:next w:val="Standaard"/>
    <w:uiPriority w:val="39"/>
    <w:semiHidden/>
    <w:unhideWhenUsed/>
    <w:qFormat/>
    <w:rsid w:val="00DB2220"/>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Inhopg1">
    <w:name w:val="toc 1"/>
    <w:basedOn w:val="Standaard"/>
    <w:next w:val="Standaard"/>
    <w:autoRedefine/>
    <w:uiPriority w:val="39"/>
    <w:unhideWhenUsed/>
    <w:rsid w:val="00DB2220"/>
    <w:pPr>
      <w:tabs>
        <w:tab w:val="clear" w:pos="709"/>
      </w:tabs>
      <w:spacing w:after="100"/>
    </w:pPr>
  </w:style>
  <w:style w:type="paragraph" w:styleId="Inhopg2">
    <w:name w:val="toc 2"/>
    <w:basedOn w:val="Standaard"/>
    <w:next w:val="Standaard"/>
    <w:autoRedefine/>
    <w:uiPriority w:val="39"/>
    <w:unhideWhenUsed/>
    <w:rsid w:val="00DB2220"/>
    <w:pPr>
      <w:tabs>
        <w:tab w:val="clear" w:pos="709"/>
      </w:tabs>
      <w:spacing w:after="100"/>
      <w:ind w:left="240"/>
    </w:pPr>
  </w:style>
  <w:style w:type="character" w:styleId="Hyperlink">
    <w:name w:val="Hyperlink"/>
    <w:basedOn w:val="Standaardalinea-lettertype"/>
    <w:uiPriority w:val="99"/>
    <w:unhideWhenUsed/>
    <w:rsid w:val="00DB2220"/>
    <w:rPr>
      <w:color w:val="0000FF" w:themeColor="hyperlink"/>
      <w:u w:val="single"/>
    </w:rPr>
  </w:style>
  <w:style w:type="paragraph" w:styleId="Ballontekst">
    <w:name w:val="Balloon Text"/>
    <w:basedOn w:val="Standaard"/>
    <w:link w:val="BallontekstChar"/>
    <w:uiPriority w:val="99"/>
    <w:semiHidden/>
    <w:unhideWhenUsed/>
    <w:rsid w:val="00DB2220"/>
    <w:rPr>
      <w:rFonts w:ascii="Tahoma" w:hAnsi="Tahoma" w:cs="Tahoma"/>
      <w:sz w:val="16"/>
      <w:szCs w:val="16"/>
    </w:rPr>
  </w:style>
  <w:style w:type="character" w:customStyle="1" w:styleId="BallontekstChar">
    <w:name w:val="Ballontekst Char"/>
    <w:basedOn w:val="Standaardalinea-lettertype"/>
    <w:link w:val="Ballontekst"/>
    <w:uiPriority w:val="99"/>
    <w:semiHidden/>
    <w:rsid w:val="00DB2220"/>
    <w:rPr>
      <w:rFonts w:ascii="Tahoma" w:eastAsia="Times New Roman" w:hAnsi="Tahoma" w:cs="Tahoma"/>
      <w:color w:val="00000A"/>
      <w:kern w:val="1"/>
      <w:sz w:val="16"/>
      <w:szCs w:val="16"/>
      <w:lang w:eastAsia="nl-NL"/>
    </w:rPr>
  </w:style>
  <w:style w:type="character" w:customStyle="1" w:styleId="apple-converted-space">
    <w:name w:val="apple-converted-space"/>
    <w:basedOn w:val="Standaardalinea-lettertype"/>
    <w:rsid w:val="005F6C59"/>
  </w:style>
  <w:style w:type="paragraph" w:styleId="Lijstalinea">
    <w:name w:val="List Paragraph"/>
    <w:basedOn w:val="Standaard"/>
    <w:uiPriority w:val="34"/>
    <w:qFormat/>
    <w:rsid w:val="00584C7D"/>
    <w:pPr>
      <w:ind w:left="720"/>
      <w:contextualSpacing/>
    </w:pPr>
  </w:style>
  <w:style w:type="table" w:styleId="Tabelraster">
    <w:name w:val="Table Grid"/>
    <w:basedOn w:val="Standaardtabel"/>
    <w:rsid w:val="006C5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66F9D"/>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466F9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ram.com/flashcards/federal-rules-of-evidence-277844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ultiplication.com/games/play/quick-flash-i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5B1F6-F9AD-4D84-8382-7433E481E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965</Words>
  <Characters>5312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Bontekoe</vt:lpstr>
    </vt:vector>
  </TitlesOfParts>
  <Company>ROC IDCollege</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Bont</dc:title>
  <dc:creator>Michel Volwater</dc:creator>
  <cp:lastModifiedBy>Y. Aydin</cp:lastModifiedBy>
  <cp:revision>42</cp:revision>
  <dcterms:created xsi:type="dcterms:W3CDTF">2015-09-16T08:34:00Z</dcterms:created>
  <dcterms:modified xsi:type="dcterms:W3CDTF">2016-05-10T08:45:00Z</dcterms:modified>
</cp:coreProperties>
</file>